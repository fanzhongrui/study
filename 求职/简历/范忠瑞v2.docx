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88" w:rsidRPr="00DF6DAE" w:rsidRDefault="00D06D88" w:rsidP="00D06D88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:rsidR="00D06D88" w:rsidRPr="00DF6DAE" w:rsidRDefault="00D06D88" w:rsidP="00D06D88">
      <w:pPr>
        <w:spacing w:line="100" w:lineRule="atLeast"/>
        <w:ind w:firstLine="420"/>
        <w:jc w:val="center"/>
        <w:rPr>
          <w:rFonts w:cs="宋体"/>
          <w:sz w:val="18"/>
          <w:szCs w:val="18"/>
        </w:rPr>
      </w:pPr>
      <w:r w:rsidRPr="00DF6DAE">
        <w:rPr>
          <w:rFonts w:cs="宋体"/>
          <w:sz w:val="18"/>
          <w:szCs w:val="18"/>
        </w:rPr>
        <w:t>E</w:t>
      </w:r>
      <w:r w:rsidRPr="00DF6DAE">
        <w:rPr>
          <w:rFonts w:cs="宋体" w:hint="eastAsia"/>
          <w:sz w:val="18"/>
          <w:szCs w:val="18"/>
        </w:rPr>
        <w:t>-Mail</w:t>
      </w:r>
      <w:r w:rsidRPr="00DF6DAE">
        <w:rPr>
          <w:rFonts w:cs="宋体"/>
          <w:sz w:val="18"/>
          <w:szCs w:val="18"/>
        </w:rPr>
        <w:t>：</w:t>
      </w:r>
      <w:hyperlink r:id="rId7" w:history="1">
        <w:r w:rsidRPr="00A80286">
          <w:rPr>
            <w:rStyle w:val="a4"/>
            <w:rFonts w:cs="宋体"/>
            <w:sz w:val="18"/>
            <w:szCs w:val="18"/>
          </w:rPr>
          <w:t>fanzhongrui@ict.ac.cn</w:t>
        </w:r>
      </w:hyperlink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cs="宋体"/>
          <w:sz w:val="18"/>
          <w:szCs w:val="18"/>
        </w:rPr>
        <w:t>电话：</w:t>
      </w:r>
      <w:r>
        <w:rPr>
          <w:rFonts w:cs="宋体"/>
          <w:sz w:val="18"/>
          <w:szCs w:val="18"/>
        </w:rPr>
        <w:t>13126666174</w:t>
      </w:r>
    </w:p>
    <w:p w:rsidR="00957F06" w:rsidRPr="00DF6DAE" w:rsidRDefault="00957F06" w:rsidP="00957F06">
      <w:pPr>
        <w:rPr>
          <w:b/>
          <w:sz w:val="18"/>
          <w:szCs w:val="18"/>
        </w:rPr>
      </w:pPr>
      <w:r w:rsidRPr="00DF6DAE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6701155" cy="0"/>
                <wp:effectExtent l="9525" t="12065" r="13970" b="1651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CE09D" id="直接连接符 1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4.45pt" to="528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" o:allowoverlap="f" strokeweight="1.25pt"/>
            </w:pict>
          </mc:Fallback>
        </mc:AlternateContent>
      </w:r>
      <w:r w:rsidRPr="00DF6DAE">
        <w:rPr>
          <w:rFonts w:hint="eastAsia"/>
          <w:b/>
          <w:sz w:val="18"/>
          <w:szCs w:val="18"/>
        </w:rPr>
        <w:t>求职意向</w:t>
      </w:r>
    </w:p>
    <w:p w:rsidR="00957F06" w:rsidRPr="00957F06" w:rsidRDefault="00957F06" w:rsidP="00957F06">
      <w:pPr>
        <w:spacing w:line="100" w:lineRule="atLeast"/>
        <w:rPr>
          <w:rFonts w:cs="宋体"/>
          <w:sz w:val="18"/>
          <w:szCs w:val="18"/>
        </w:rPr>
      </w:pPr>
      <w:r w:rsidRPr="00DF6DAE">
        <w:rPr>
          <w:rFonts w:cs="宋体" w:hint="eastAsia"/>
          <w:sz w:val="18"/>
          <w:szCs w:val="18"/>
        </w:rPr>
        <w:t>数据挖掘研发工作；软件开发工作</w:t>
      </w:r>
    </w:p>
    <w:p w:rsidR="00D06D88" w:rsidRPr="00DF6DAE" w:rsidRDefault="00D06D88" w:rsidP="00D06D88">
      <w:pPr>
        <w:rPr>
          <w:b/>
          <w:sz w:val="18"/>
          <w:szCs w:val="18"/>
        </w:rPr>
      </w:pPr>
      <w:r w:rsidRPr="00DF6DAE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56896" id="直接连接符 1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5.65pt" to="528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VFLgIAADY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" o:allowoverlap="f" strokeweight="1.25pt"/>
            </w:pict>
          </mc:Fallback>
        </mc:AlternateContent>
      </w:r>
      <w:r w:rsidRPr="00DF6DAE">
        <w:rPr>
          <w:rFonts w:hint="eastAsia"/>
          <w:b/>
          <w:sz w:val="18"/>
          <w:szCs w:val="18"/>
        </w:rPr>
        <w:t>教育背景</w:t>
      </w:r>
    </w:p>
    <w:p w:rsidR="00D06D88" w:rsidRPr="00DF6DAE" w:rsidRDefault="00D06D88" w:rsidP="00D06D88">
      <w:pPr>
        <w:spacing w:beforeLines="5" w:before="15"/>
        <w:rPr>
          <w:sz w:val="18"/>
          <w:szCs w:val="18"/>
        </w:rPr>
      </w:pPr>
      <w:r>
        <w:rPr>
          <w:sz w:val="18"/>
          <w:szCs w:val="18"/>
        </w:rPr>
        <w:t>2014</w:t>
      </w:r>
      <w:r w:rsidRPr="00DF6DAE">
        <w:rPr>
          <w:rFonts w:hint="eastAsia"/>
          <w:sz w:val="18"/>
          <w:szCs w:val="18"/>
        </w:rPr>
        <w:t>.9</w:t>
      </w:r>
      <w:r w:rsidRPr="00DF6DAE"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2017</w:t>
      </w:r>
      <w:r w:rsidRPr="00DF6DAE">
        <w:rPr>
          <w:rFonts w:hint="eastAsia"/>
          <w:sz w:val="18"/>
          <w:szCs w:val="18"/>
        </w:rPr>
        <w:t>.7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sz w:val="18"/>
          <w:szCs w:val="18"/>
        </w:rPr>
        <w:t>中国科学院计算技术研究所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计算机应用技术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>工学</w:t>
      </w:r>
      <w:r w:rsidRPr="00DF6DAE">
        <w:rPr>
          <w:sz w:val="18"/>
          <w:szCs w:val="18"/>
        </w:rPr>
        <w:t>硕士</w:t>
      </w:r>
    </w:p>
    <w:p w:rsidR="00D06D88" w:rsidRPr="00DF6DAE" w:rsidRDefault="00D06D88" w:rsidP="00D06D88">
      <w:pPr>
        <w:spacing w:beforeLines="5" w:before="15"/>
        <w:rPr>
          <w:rFonts w:cs="宋体"/>
          <w:sz w:val="18"/>
          <w:szCs w:val="18"/>
        </w:rPr>
      </w:pPr>
      <w:r>
        <w:rPr>
          <w:sz w:val="18"/>
          <w:szCs w:val="18"/>
        </w:rPr>
        <w:t>2010</w:t>
      </w:r>
      <w:r w:rsidRPr="00DF6DAE"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>-2014</w:t>
      </w:r>
      <w:r w:rsidRPr="00DF6DAE">
        <w:rPr>
          <w:rFonts w:hint="eastAsia"/>
          <w:sz w:val="18"/>
          <w:szCs w:val="18"/>
        </w:rPr>
        <w:t>.7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郑州</w:t>
      </w:r>
      <w:r w:rsidRPr="00DF6DAE">
        <w:rPr>
          <w:sz w:val="18"/>
          <w:szCs w:val="18"/>
        </w:rPr>
        <w:t>大学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计算机科学与技术</w:t>
      </w:r>
      <w:r>
        <w:rPr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sz w:val="18"/>
          <w:szCs w:val="18"/>
        </w:rPr>
        <w:t>工学</w:t>
      </w:r>
      <w:r w:rsidRPr="00DF6DAE">
        <w:rPr>
          <w:sz w:val="18"/>
          <w:szCs w:val="18"/>
        </w:rPr>
        <w:t>学士</w:t>
      </w:r>
      <w:r w:rsidRPr="00DF6DAE">
        <w:rPr>
          <w:rFonts w:hint="eastAsia"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>Top 2</w:t>
      </w:r>
      <w:r>
        <w:rPr>
          <w:rFonts w:hint="eastAsia"/>
          <w:b/>
          <w:sz w:val="18"/>
          <w:szCs w:val="18"/>
        </w:rPr>
        <w:t>0</w:t>
      </w:r>
      <w:r w:rsidRPr="00DF6DAE">
        <w:rPr>
          <w:rFonts w:hint="eastAsia"/>
          <w:b/>
          <w:sz w:val="18"/>
          <w:szCs w:val="18"/>
        </w:rPr>
        <w:t>%</w:t>
      </w:r>
    </w:p>
    <w:p w:rsidR="00D06D88" w:rsidRPr="00DF6DAE" w:rsidRDefault="00D06D88" w:rsidP="00D06D88">
      <w:pPr>
        <w:spacing w:afterLines="10" w:after="31"/>
        <w:rPr>
          <w:b/>
          <w:sz w:val="18"/>
          <w:szCs w:val="18"/>
        </w:rPr>
      </w:pPr>
      <w:r w:rsidRPr="00DF6DAE">
        <w:rPr>
          <w:rFonts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33D39" id="直接连接符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6.5pt" to="528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uwLwIAADY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" o:allowoverlap="f" strokeweight="1.25pt"/>
            </w:pict>
          </mc:Fallback>
        </mc:AlternateContent>
      </w:r>
      <w:r w:rsidR="006D54A9">
        <w:rPr>
          <w:rFonts w:hint="eastAsia"/>
          <w:b/>
          <w:sz w:val="18"/>
          <w:szCs w:val="18"/>
        </w:rPr>
        <w:t>项目</w:t>
      </w:r>
      <w:r w:rsidRPr="00DF6DAE">
        <w:rPr>
          <w:rFonts w:hint="eastAsia"/>
          <w:b/>
          <w:sz w:val="18"/>
          <w:szCs w:val="18"/>
        </w:rPr>
        <w:t>经历</w:t>
      </w:r>
    </w:p>
    <w:p w:rsidR="00D06D88" w:rsidRPr="00DF6DAE" w:rsidRDefault="00D06D88" w:rsidP="00D06D88">
      <w:pPr>
        <w:suppressAutoHyphens/>
        <w:spacing w:line="100" w:lineRule="atLeast"/>
        <w:rPr>
          <w:b/>
          <w:sz w:val="18"/>
          <w:szCs w:val="18"/>
        </w:rPr>
      </w:pPr>
      <w:r w:rsidRPr="00DF6DAE">
        <w:rPr>
          <w:b/>
          <w:sz w:val="18"/>
          <w:szCs w:val="18"/>
        </w:rPr>
        <w:t>2014</w:t>
      </w:r>
      <w:r w:rsidRPr="00DF6DAE">
        <w:rPr>
          <w:rFonts w:hint="eastAsia"/>
          <w:b/>
          <w:sz w:val="18"/>
          <w:szCs w:val="18"/>
        </w:rPr>
        <w:t>.</w:t>
      </w:r>
      <w:r w:rsidR="00BE46B9">
        <w:rPr>
          <w:b/>
          <w:sz w:val="18"/>
          <w:szCs w:val="18"/>
        </w:rPr>
        <w:t>8</w:t>
      </w:r>
      <w:r w:rsidRPr="00DF6DAE">
        <w:rPr>
          <w:rFonts w:hint="eastAsia"/>
          <w:b/>
          <w:sz w:val="18"/>
          <w:szCs w:val="18"/>
        </w:rPr>
        <w:t>-</w:t>
      </w:r>
      <w:r w:rsidR="00BE46B9">
        <w:rPr>
          <w:b/>
          <w:sz w:val="18"/>
          <w:szCs w:val="18"/>
        </w:rPr>
        <w:t>至今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="000D1E98">
        <w:rPr>
          <w:rFonts w:hint="eastAsia"/>
          <w:b/>
          <w:sz w:val="18"/>
          <w:szCs w:val="18"/>
        </w:rPr>
        <w:t>电子数据侦察系统</w:t>
      </w:r>
      <w:r w:rsidRPr="00DF6DAE">
        <w:rPr>
          <w:rFonts w:hint="eastAsia"/>
          <w:b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="000D1E98">
        <w:rPr>
          <w:rFonts w:hint="eastAsia"/>
          <w:b/>
          <w:sz w:val="18"/>
          <w:szCs w:val="18"/>
        </w:rPr>
        <w:t>专项技术研究中心项目</w:t>
      </w:r>
      <w:r w:rsidR="00897583">
        <w:rPr>
          <w:rFonts w:hint="eastAsia"/>
          <w:b/>
          <w:sz w:val="18"/>
          <w:szCs w:val="18"/>
        </w:rPr>
        <w:t>组</w:t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ab/>
      </w:r>
      <w:r w:rsidR="000D1E98">
        <w:rPr>
          <w:rFonts w:hint="eastAsia"/>
          <w:b/>
          <w:sz w:val="18"/>
          <w:szCs w:val="18"/>
        </w:rPr>
        <w:t>核心开发人员</w:t>
      </w:r>
    </w:p>
    <w:p w:rsidR="00D06D88" w:rsidRPr="00DF6DAE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 w:rsidRPr="00094B86">
        <w:rPr>
          <w:i/>
          <w:sz w:val="18"/>
          <w:szCs w:val="18"/>
        </w:rPr>
        <w:t>项目</w:t>
      </w:r>
      <w:r w:rsidRPr="00094B86">
        <w:rPr>
          <w:rFonts w:hint="eastAsia"/>
          <w:i/>
          <w:sz w:val="18"/>
          <w:szCs w:val="18"/>
        </w:rPr>
        <w:t>介绍</w:t>
      </w:r>
      <w:r w:rsidRPr="00094B86">
        <w:rPr>
          <w:i/>
          <w:sz w:val="18"/>
          <w:szCs w:val="18"/>
        </w:rPr>
        <w:t>：</w:t>
      </w:r>
      <w:r w:rsidR="00A95E75">
        <w:rPr>
          <w:rFonts w:hint="eastAsia"/>
          <w:sz w:val="18"/>
          <w:szCs w:val="18"/>
        </w:rPr>
        <w:t>分析海事情报，挖掘海上敏感舰艇及船只关联（常用路线，性能参数，比对结果），为上层决策系统提供核心信息</w:t>
      </w:r>
      <w:r w:rsidR="00CD5FBA">
        <w:rPr>
          <w:rFonts w:hint="eastAsia"/>
          <w:sz w:val="18"/>
          <w:szCs w:val="18"/>
        </w:rPr>
        <w:t>及可视化</w:t>
      </w:r>
      <w:r w:rsidR="004C6140">
        <w:rPr>
          <w:rFonts w:hint="eastAsia"/>
          <w:sz w:val="18"/>
          <w:szCs w:val="18"/>
        </w:rPr>
        <w:t>接口</w:t>
      </w:r>
      <w:r w:rsidRPr="00DF6DAE">
        <w:rPr>
          <w:sz w:val="18"/>
          <w:szCs w:val="18"/>
        </w:rPr>
        <w:t>。</w:t>
      </w:r>
    </w:p>
    <w:p w:rsidR="00D06D88" w:rsidRPr="00094B86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 w:rsidRPr="00094B86">
        <w:rPr>
          <w:rFonts w:hint="eastAsia"/>
          <w:i/>
          <w:sz w:val="18"/>
          <w:szCs w:val="18"/>
        </w:rPr>
        <w:t>负责</w:t>
      </w:r>
      <w:r w:rsidRPr="00094B86">
        <w:rPr>
          <w:i/>
          <w:sz w:val="18"/>
          <w:szCs w:val="18"/>
        </w:rPr>
        <w:t>工作</w:t>
      </w:r>
      <w:r w:rsidRPr="00094B86">
        <w:rPr>
          <w:rFonts w:hint="eastAsia"/>
          <w:i/>
          <w:sz w:val="18"/>
          <w:szCs w:val="18"/>
        </w:rPr>
        <w:t>（独立完成）</w:t>
      </w:r>
      <w:r w:rsidRPr="00094B86">
        <w:rPr>
          <w:i/>
          <w:sz w:val="18"/>
          <w:szCs w:val="18"/>
        </w:rPr>
        <w:t>：</w:t>
      </w:r>
    </w:p>
    <w:p w:rsidR="00D06D88" w:rsidRPr="00DF6DAE" w:rsidRDefault="00CD5FBA" w:rsidP="00D06D88">
      <w:pPr>
        <w:numPr>
          <w:ilvl w:val="2"/>
          <w:numId w:val="7"/>
        </w:numPr>
        <w:suppressAutoHyphens/>
        <w:spacing w:line="10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完成</w:t>
      </w:r>
      <w:r w:rsidR="00241D11">
        <w:rPr>
          <w:rFonts w:hint="eastAsia"/>
          <w:sz w:val="18"/>
          <w:szCs w:val="18"/>
        </w:rPr>
        <w:t>各项服务接口，实现对</w:t>
      </w:r>
      <w:r w:rsidR="000411BF">
        <w:rPr>
          <w:rFonts w:hint="eastAsia"/>
          <w:sz w:val="18"/>
          <w:szCs w:val="18"/>
        </w:rPr>
        <w:t>数据</w:t>
      </w:r>
      <w:r w:rsidR="00241D11">
        <w:rPr>
          <w:rFonts w:hint="eastAsia"/>
          <w:sz w:val="18"/>
          <w:szCs w:val="18"/>
        </w:rPr>
        <w:t>的各项分析功能</w:t>
      </w:r>
      <w:r w:rsidR="00D06D88" w:rsidRPr="00DF6DAE">
        <w:rPr>
          <w:rFonts w:hint="eastAsia"/>
          <w:sz w:val="18"/>
          <w:szCs w:val="18"/>
        </w:rPr>
        <w:t>；</w:t>
      </w:r>
    </w:p>
    <w:p w:rsidR="00D06D88" w:rsidRPr="00DF6DAE" w:rsidRDefault="00D06D88" w:rsidP="00D06D88">
      <w:pPr>
        <w:numPr>
          <w:ilvl w:val="2"/>
          <w:numId w:val="7"/>
        </w:numPr>
        <w:suppressAutoHyphens/>
        <w:spacing w:line="100" w:lineRule="atLeast"/>
        <w:rPr>
          <w:sz w:val="18"/>
          <w:szCs w:val="18"/>
        </w:rPr>
      </w:pPr>
      <w:r w:rsidRPr="00DF6DAE">
        <w:rPr>
          <w:rFonts w:hint="eastAsia"/>
          <w:sz w:val="18"/>
          <w:szCs w:val="18"/>
        </w:rPr>
        <w:t>挖掘</w:t>
      </w:r>
      <w:r w:rsidR="00241D11">
        <w:rPr>
          <w:rFonts w:hint="eastAsia"/>
          <w:sz w:val="18"/>
          <w:szCs w:val="18"/>
        </w:rPr>
        <w:t>舰艇船只</w:t>
      </w:r>
      <w:r w:rsidR="00DD5884">
        <w:rPr>
          <w:rFonts w:hint="eastAsia"/>
          <w:sz w:val="18"/>
          <w:szCs w:val="18"/>
        </w:rPr>
        <w:t>之间</w:t>
      </w:r>
      <w:r w:rsidR="00241D11">
        <w:rPr>
          <w:rFonts w:hint="eastAsia"/>
          <w:sz w:val="18"/>
          <w:szCs w:val="18"/>
        </w:rPr>
        <w:t>的相似关系</w:t>
      </w:r>
      <w:r w:rsidRPr="00DF6DAE">
        <w:rPr>
          <w:rFonts w:hint="eastAsia"/>
          <w:sz w:val="18"/>
          <w:szCs w:val="18"/>
        </w:rPr>
        <w:t>。</w:t>
      </w:r>
    </w:p>
    <w:p w:rsidR="00A95E75" w:rsidRPr="00A95E75" w:rsidRDefault="00D06D88" w:rsidP="00A95E75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 w:rsidRPr="00094B86">
        <w:rPr>
          <w:i/>
          <w:sz w:val="18"/>
          <w:szCs w:val="18"/>
        </w:rPr>
        <w:t>主要方法：</w:t>
      </w:r>
    </w:p>
    <w:p w:rsidR="00D06D88" w:rsidRPr="001B0158" w:rsidRDefault="00C14F08" w:rsidP="00D06D88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采用决策树算法对</w:t>
      </w:r>
      <w:r w:rsidR="00A95E75">
        <w:rPr>
          <w:sz w:val="18"/>
          <w:szCs w:val="18"/>
        </w:rPr>
        <w:t>卫星电子数据以及船舶</w:t>
      </w:r>
      <w:r w:rsidR="00A95E75">
        <w:rPr>
          <w:sz w:val="18"/>
          <w:szCs w:val="18"/>
        </w:rPr>
        <w:t>AIS</w:t>
      </w:r>
      <w:r w:rsidR="00A95E75">
        <w:rPr>
          <w:sz w:val="18"/>
          <w:szCs w:val="18"/>
        </w:rPr>
        <w:t>数据</w:t>
      </w:r>
      <w:r>
        <w:rPr>
          <w:sz w:val="18"/>
          <w:szCs w:val="18"/>
        </w:rPr>
        <w:t>进行船舶特征抽取，主要依据</w:t>
      </w:r>
      <w:r w:rsidR="00C76EC8">
        <w:rPr>
          <w:sz w:val="18"/>
          <w:szCs w:val="18"/>
        </w:rPr>
        <w:t>候选船舶特征与现有敏感船舶特征库参数；</w:t>
      </w:r>
    </w:p>
    <w:p w:rsidR="00D06D88" w:rsidRPr="00DF6DAE" w:rsidRDefault="002B3D75" w:rsidP="00D06D88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抽</w:t>
      </w:r>
      <w:r w:rsidR="00C76EC8">
        <w:rPr>
          <w:rFonts w:hint="eastAsia"/>
          <w:sz w:val="18"/>
          <w:szCs w:val="18"/>
        </w:rPr>
        <w:t>取船舶轨迹特征，主要有：出没区域，平均航速，平均载重，常用状态</w:t>
      </w:r>
      <w:r>
        <w:rPr>
          <w:rFonts w:hint="eastAsia"/>
          <w:sz w:val="18"/>
          <w:szCs w:val="18"/>
        </w:rPr>
        <w:t>，船只</w:t>
      </w:r>
      <w:r>
        <w:rPr>
          <w:rFonts w:hint="eastAsia"/>
          <w:sz w:val="18"/>
          <w:szCs w:val="18"/>
        </w:rPr>
        <w:t>MMSI</w:t>
      </w:r>
      <w:r w:rsidR="00AB59A1">
        <w:rPr>
          <w:sz w:val="18"/>
          <w:szCs w:val="18"/>
        </w:rPr>
        <w:t>等</w:t>
      </w:r>
      <w:r w:rsidR="00D06D88" w:rsidRPr="00DF6DAE">
        <w:rPr>
          <w:rFonts w:hint="eastAsia"/>
          <w:sz w:val="18"/>
          <w:szCs w:val="18"/>
        </w:rPr>
        <w:t>；</w:t>
      </w:r>
    </w:p>
    <w:p w:rsidR="00D06D88" w:rsidRPr="002B3D75" w:rsidRDefault="002B3D75" w:rsidP="002B3D75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提取船只舰艇之间的比较关系，利用抽取的船舶特征和轨迹特征。</w:t>
      </w:r>
    </w:p>
    <w:p w:rsidR="00D06D88" w:rsidRPr="00DF6DAE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 w:rsidRPr="00094B86">
        <w:rPr>
          <w:i/>
          <w:sz w:val="18"/>
          <w:szCs w:val="18"/>
        </w:rPr>
        <w:t>工作</w:t>
      </w:r>
      <w:r w:rsidRPr="00094B86">
        <w:rPr>
          <w:rFonts w:hint="eastAsia"/>
          <w:i/>
          <w:sz w:val="18"/>
          <w:szCs w:val="18"/>
        </w:rPr>
        <w:t>成果</w:t>
      </w:r>
      <w:r w:rsidRPr="00094B86">
        <w:rPr>
          <w:i/>
          <w:sz w:val="18"/>
          <w:szCs w:val="18"/>
        </w:rPr>
        <w:t>：</w:t>
      </w:r>
      <w:r w:rsidR="002C7A57">
        <w:rPr>
          <w:rFonts w:hint="eastAsia"/>
          <w:sz w:val="18"/>
          <w:szCs w:val="18"/>
        </w:rPr>
        <w:t>船舶相似</w:t>
      </w:r>
      <w:r w:rsidRPr="00DF6DAE">
        <w:rPr>
          <w:rFonts w:hint="eastAsia"/>
          <w:sz w:val="18"/>
          <w:szCs w:val="18"/>
        </w:rPr>
        <w:t>判断准确率：</w:t>
      </w:r>
      <w:r w:rsidRPr="00DF6DAE">
        <w:rPr>
          <w:rFonts w:hint="eastAsia"/>
          <w:sz w:val="18"/>
          <w:szCs w:val="18"/>
        </w:rPr>
        <w:t>90%</w:t>
      </w:r>
      <w:r w:rsidRPr="00DF6DAE">
        <w:rPr>
          <w:rFonts w:hint="eastAsia"/>
          <w:sz w:val="18"/>
          <w:szCs w:val="18"/>
        </w:rPr>
        <w:t>。</w:t>
      </w:r>
    </w:p>
    <w:p w:rsidR="00D06D88" w:rsidRPr="00DF6DAE" w:rsidRDefault="009C36CA" w:rsidP="00D06D88">
      <w:pPr>
        <w:suppressAutoHyphens/>
        <w:spacing w:line="100" w:lineRule="atLeas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 w:rsidR="00D06D88" w:rsidRPr="00DF6DAE">
        <w:rPr>
          <w:rFonts w:hint="eastAsia"/>
          <w:b/>
          <w:sz w:val="18"/>
          <w:szCs w:val="18"/>
        </w:rPr>
        <w:t>.</w:t>
      </w:r>
      <w:r w:rsidR="00D06D88" w:rsidRPr="00DF6DAE">
        <w:rPr>
          <w:b/>
          <w:sz w:val="18"/>
          <w:szCs w:val="18"/>
        </w:rPr>
        <w:t>5</w:t>
      </w:r>
      <w:r w:rsidR="00D06D88" w:rsidRPr="00DF6DAE"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>至今</w:t>
      </w:r>
      <w:r w:rsidR="00D06D88">
        <w:rPr>
          <w:rFonts w:hint="eastAsia"/>
          <w:b/>
          <w:sz w:val="18"/>
          <w:szCs w:val="18"/>
        </w:rPr>
        <w:tab/>
      </w:r>
      <w:r w:rsidR="00D06D88">
        <w:rPr>
          <w:rFonts w:hint="eastAsia"/>
          <w:b/>
          <w:sz w:val="18"/>
          <w:szCs w:val="18"/>
        </w:rPr>
        <w:tab/>
      </w:r>
      <w:r w:rsidR="00897583">
        <w:rPr>
          <w:b/>
          <w:sz w:val="18"/>
          <w:szCs w:val="18"/>
        </w:rPr>
        <w:t xml:space="preserve"> </w:t>
      </w:r>
      <w:r w:rsidR="005C3A82">
        <w:rPr>
          <w:b/>
          <w:sz w:val="18"/>
          <w:szCs w:val="18"/>
        </w:rPr>
        <w:t xml:space="preserve"> </w:t>
      </w:r>
      <w:r w:rsidR="00897583">
        <w:rPr>
          <w:rFonts w:hint="eastAsia"/>
          <w:b/>
          <w:sz w:val="18"/>
          <w:szCs w:val="18"/>
        </w:rPr>
        <w:t>船舶水运信息平台</w:t>
      </w:r>
      <w:r w:rsidR="00D06D88" w:rsidRPr="00DF6DAE">
        <w:rPr>
          <w:rFonts w:hint="eastAsia"/>
          <w:b/>
          <w:sz w:val="18"/>
          <w:szCs w:val="18"/>
        </w:rPr>
        <w:tab/>
      </w:r>
      <w:r w:rsidR="00D06D88" w:rsidRPr="00DF6DAE">
        <w:rPr>
          <w:rFonts w:hint="eastAsia"/>
          <w:b/>
          <w:sz w:val="18"/>
          <w:szCs w:val="18"/>
        </w:rPr>
        <w:tab/>
      </w:r>
      <w:r w:rsidR="00D06D88">
        <w:rPr>
          <w:rFonts w:hint="eastAsia"/>
          <w:b/>
          <w:sz w:val="18"/>
          <w:szCs w:val="18"/>
        </w:rPr>
        <w:tab/>
      </w:r>
      <w:r w:rsidR="00D06D88" w:rsidRPr="00DF6DAE">
        <w:rPr>
          <w:rFonts w:hint="eastAsia"/>
          <w:b/>
          <w:sz w:val="18"/>
          <w:szCs w:val="18"/>
        </w:rPr>
        <w:tab/>
      </w:r>
      <w:r w:rsidR="00D06D88">
        <w:rPr>
          <w:rFonts w:hint="eastAsia"/>
          <w:b/>
          <w:sz w:val="18"/>
          <w:szCs w:val="18"/>
        </w:rPr>
        <w:tab/>
      </w:r>
      <w:r w:rsidR="00D06D88" w:rsidRPr="00DF6DAE">
        <w:rPr>
          <w:rFonts w:hint="eastAsia"/>
          <w:b/>
          <w:sz w:val="18"/>
          <w:szCs w:val="18"/>
        </w:rPr>
        <w:tab/>
      </w:r>
      <w:r w:rsidR="00897583">
        <w:rPr>
          <w:rFonts w:hint="eastAsia"/>
          <w:b/>
          <w:sz w:val="18"/>
          <w:szCs w:val="18"/>
        </w:rPr>
        <w:t>专项技术研究中心项目组</w:t>
      </w:r>
      <w:r w:rsidR="00D06D88">
        <w:rPr>
          <w:rFonts w:hint="eastAsia"/>
          <w:b/>
          <w:sz w:val="18"/>
          <w:szCs w:val="18"/>
        </w:rPr>
        <w:tab/>
      </w:r>
      <w:r w:rsidR="00D06D88">
        <w:rPr>
          <w:rFonts w:hint="eastAsia"/>
          <w:b/>
          <w:sz w:val="18"/>
          <w:szCs w:val="18"/>
        </w:rPr>
        <w:tab/>
      </w:r>
      <w:r w:rsidR="00D06D88">
        <w:rPr>
          <w:rFonts w:hint="eastAsia"/>
          <w:b/>
          <w:sz w:val="18"/>
          <w:szCs w:val="18"/>
        </w:rPr>
        <w:tab/>
      </w:r>
      <w:r w:rsidR="00897583">
        <w:rPr>
          <w:rFonts w:hint="eastAsia"/>
          <w:b/>
          <w:sz w:val="18"/>
          <w:szCs w:val="18"/>
        </w:rPr>
        <w:tab/>
      </w:r>
      <w:r w:rsidR="00897583">
        <w:rPr>
          <w:rFonts w:hint="eastAsia"/>
          <w:b/>
          <w:sz w:val="18"/>
          <w:szCs w:val="18"/>
        </w:rPr>
        <w:tab/>
      </w:r>
      <w:r w:rsidR="00897583">
        <w:rPr>
          <w:rFonts w:hint="eastAsia"/>
          <w:b/>
          <w:sz w:val="18"/>
          <w:szCs w:val="18"/>
        </w:rPr>
        <w:t>核心研发人员</w:t>
      </w:r>
    </w:p>
    <w:p w:rsidR="00D06D88" w:rsidRPr="00DF6DAE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 w:rsidRPr="00094B86">
        <w:rPr>
          <w:i/>
          <w:sz w:val="18"/>
          <w:szCs w:val="18"/>
        </w:rPr>
        <w:t>项目</w:t>
      </w:r>
      <w:r w:rsidRPr="00094B86">
        <w:rPr>
          <w:rFonts w:hint="eastAsia"/>
          <w:i/>
          <w:sz w:val="18"/>
          <w:szCs w:val="18"/>
        </w:rPr>
        <w:t>介绍：</w:t>
      </w:r>
      <w:r w:rsidR="004C6140">
        <w:rPr>
          <w:sz w:val="18"/>
          <w:szCs w:val="18"/>
        </w:rPr>
        <w:t>从不同数据源获取船舶水运信息，综合整理，去除冗余，发现</w:t>
      </w:r>
      <w:r w:rsidR="00754A86">
        <w:rPr>
          <w:sz w:val="18"/>
          <w:szCs w:val="18"/>
        </w:rPr>
        <w:t>船舶伪装，为上层分析船舶异常提供主要依据</w:t>
      </w:r>
      <w:r w:rsidRPr="00DF6DAE">
        <w:rPr>
          <w:sz w:val="18"/>
          <w:szCs w:val="18"/>
        </w:rPr>
        <w:t>。</w:t>
      </w:r>
    </w:p>
    <w:p w:rsidR="00D06D88" w:rsidRPr="00DF6DAE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sz w:val="18"/>
          <w:szCs w:val="18"/>
        </w:rPr>
      </w:pPr>
      <w:r w:rsidRPr="00094B86">
        <w:rPr>
          <w:rFonts w:hint="eastAsia"/>
          <w:i/>
          <w:sz w:val="18"/>
          <w:szCs w:val="18"/>
        </w:rPr>
        <w:t>负责</w:t>
      </w:r>
      <w:r w:rsidRPr="00094B86">
        <w:rPr>
          <w:i/>
          <w:sz w:val="18"/>
          <w:szCs w:val="18"/>
        </w:rPr>
        <w:t>工作</w:t>
      </w:r>
      <w:r w:rsidRPr="00094B86">
        <w:rPr>
          <w:rFonts w:hint="eastAsia"/>
          <w:i/>
          <w:sz w:val="18"/>
          <w:szCs w:val="18"/>
        </w:rPr>
        <w:t>（独立完成）</w:t>
      </w:r>
      <w:r w:rsidRPr="00094B86">
        <w:rPr>
          <w:i/>
          <w:sz w:val="18"/>
          <w:szCs w:val="18"/>
        </w:rPr>
        <w:t>：</w:t>
      </w:r>
      <w:r w:rsidR="009C67D6">
        <w:rPr>
          <w:rFonts w:hint="eastAsia"/>
          <w:sz w:val="18"/>
          <w:szCs w:val="18"/>
        </w:rPr>
        <w:t>找出海上航运主要路线，挖掘</w:t>
      </w:r>
      <w:r w:rsidR="00C67F3C">
        <w:rPr>
          <w:rFonts w:hint="eastAsia"/>
          <w:sz w:val="18"/>
          <w:szCs w:val="18"/>
        </w:rPr>
        <w:t>船舶和常用航道联系</w:t>
      </w:r>
      <w:r w:rsidR="00970B4A">
        <w:rPr>
          <w:rFonts w:hint="eastAsia"/>
          <w:sz w:val="18"/>
          <w:szCs w:val="18"/>
        </w:rPr>
        <w:t>，达到航道发现与船队识别的目的</w:t>
      </w:r>
      <w:r w:rsidRPr="00DF6DAE">
        <w:rPr>
          <w:sz w:val="18"/>
          <w:szCs w:val="18"/>
        </w:rPr>
        <w:t>。</w:t>
      </w:r>
    </w:p>
    <w:p w:rsidR="00D06D88" w:rsidRPr="00094B86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i/>
          <w:sz w:val="18"/>
          <w:szCs w:val="18"/>
        </w:rPr>
      </w:pPr>
      <w:r w:rsidRPr="00094B86">
        <w:rPr>
          <w:i/>
          <w:sz w:val="18"/>
          <w:szCs w:val="18"/>
        </w:rPr>
        <w:t>主要方法：</w:t>
      </w:r>
    </w:p>
    <w:p w:rsidR="00D06D88" w:rsidRDefault="00A13540" w:rsidP="00D06D88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从已经整合清洗过的统一船舶数据库</w:t>
      </w:r>
      <w:r w:rsidR="00C67F3C">
        <w:rPr>
          <w:rFonts w:hint="eastAsia"/>
          <w:sz w:val="18"/>
          <w:szCs w:val="18"/>
        </w:rPr>
        <w:t>中提取船舶特征，从航运数据中抽取船舶轨迹特征</w:t>
      </w:r>
      <w:r w:rsidR="00D06D88" w:rsidRPr="00DF6DAE">
        <w:rPr>
          <w:rFonts w:hint="eastAsia"/>
          <w:sz w:val="18"/>
          <w:szCs w:val="18"/>
        </w:rPr>
        <w:t>；</w:t>
      </w:r>
    </w:p>
    <w:p w:rsidR="005963A1" w:rsidRPr="00DF6DAE" w:rsidRDefault="005963A1" w:rsidP="00D06D88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sz w:val="18"/>
          <w:szCs w:val="18"/>
        </w:rPr>
        <w:t>采用层次聚类算法聚类，对轨迹数据进行过滤，每一分类中采用</w:t>
      </w:r>
      <w:r>
        <w:rPr>
          <w:sz w:val="18"/>
          <w:szCs w:val="18"/>
        </w:rPr>
        <w:t>DBSCANN</w:t>
      </w:r>
      <w:r>
        <w:rPr>
          <w:sz w:val="18"/>
          <w:szCs w:val="18"/>
        </w:rPr>
        <w:t>算法进一步聚类；</w:t>
      </w:r>
    </w:p>
    <w:p w:rsidR="00D06D88" w:rsidRPr="00DF6DAE" w:rsidRDefault="00970B4A" w:rsidP="00D06D88">
      <w:pPr>
        <w:numPr>
          <w:ilvl w:val="2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Chars="200" w:left="840"/>
        <w:rPr>
          <w:sz w:val="18"/>
          <w:szCs w:val="18"/>
        </w:rPr>
      </w:pPr>
      <w:r>
        <w:rPr>
          <w:rFonts w:hint="eastAsia"/>
          <w:sz w:val="18"/>
          <w:szCs w:val="18"/>
        </w:rPr>
        <w:t>分析子航段属性，将聚类结果总结入库</w:t>
      </w:r>
      <w:r w:rsidR="00D06D88" w:rsidRPr="00DF6DAE">
        <w:rPr>
          <w:rFonts w:hint="eastAsia"/>
          <w:sz w:val="18"/>
          <w:szCs w:val="18"/>
        </w:rPr>
        <w:t>。</w:t>
      </w:r>
    </w:p>
    <w:p w:rsidR="00D06D88" w:rsidRPr="006D54A9" w:rsidRDefault="00D06D88" w:rsidP="00D06D88">
      <w:pPr>
        <w:numPr>
          <w:ilvl w:val="1"/>
          <w:numId w:val="7"/>
        </w:numPr>
        <w:tabs>
          <w:tab w:val="clear" w:pos="0"/>
          <w:tab w:val="left" w:pos="-420"/>
        </w:tabs>
        <w:suppressAutoHyphens/>
        <w:spacing w:line="100" w:lineRule="atLeast"/>
        <w:ind w:left="420"/>
        <w:rPr>
          <w:b/>
          <w:sz w:val="18"/>
          <w:szCs w:val="18"/>
        </w:rPr>
      </w:pPr>
      <w:r w:rsidRPr="00094B86">
        <w:rPr>
          <w:i/>
          <w:sz w:val="18"/>
          <w:szCs w:val="18"/>
        </w:rPr>
        <w:t>工作</w:t>
      </w:r>
      <w:r w:rsidRPr="00094B86">
        <w:rPr>
          <w:rFonts w:hint="eastAsia"/>
          <w:i/>
          <w:sz w:val="18"/>
          <w:szCs w:val="18"/>
        </w:rPr>
        <w:t>成果</w:t>
      </w:r>
      <w:r w:rsidRPr="00094B86">
        <w:rPr>
          <w:i/>
          <w:sz w:val="18"/>
          <w:szCs w:val="18"/>
        </w:rPr>
        <w:t>：</w:t>
      </w:r>
      <w:r w:rsidR="002C7A57">
        <w:rPr>
          <w:rFonts w:hint="eastAsia"/>
          <w:sz w:val="18"/>
          <w:szCs w:val="18"/>
        </w:rPr>
        <w:t>子航段识别准确率</w:t>
      </w:r>
      <w:r w:rsidRPr="00DF6DAE">
        <w:rPr>
          <w:rFonts w:hint="eastAsia"/>
          <w:sz w:val="18"/>
          <w:szCs w:val="18"/>
        </w:rPr>
        <w:t>：</w:t>
      </w:r>
      <w:r w:rsidRPr="00DF6DAE">
        <w:rPr>
          <w:sz w:val="18"/>
          <w:szCs w:val="18"/>
        </w:rPr>
        <w:t>90%</w:t>
      </w:r>
      <w:r w:rsidRPr="00DF6DAE">
        <w:rPr>
          <w:sz w:val="18"/>
          <w:szCs w:val="18"/>
        </w:rPr>
        <w:t>。</w:t>
      </w:r>
    </w:p>
    <w:p w:rsidR="00D06D88" w:rsidRPr="00DF6DAE" w:rsidRDefault="00D06D88" w:rsidP="00D06D88">
      <w:pPr>
        <w:suppressAutoHyphens/>
        <w:spacing w:line="100" w:lineRule="atLeast"/>
        <w:rPr>
          <w:sz w:val="18"/>
          <w:szCs w:val="18"/>
        </w:rPr>
      </w:pPr>
      <w:r w:rsidRPr="00DF6DAE"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27728" id="直接连接符 1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4.95pt" to="528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4mLwIAADY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" o:allowoverlap="f" strokeweight="1.25pt"/>
            </w:pict>
          </mc:Fallback>
        </mc:AlternateContent>
      </w:r>
      <w:r w:rsidRPr="00DF6DAE">
        <w:rPr>
          <w:rFonts w:hint="eastAsia"/>
          <w:b/>
          <w:sz w:val="18"/>
          <w:szCs w:val="18"/>
        </w:rPr>
        <w:t>获奖情况</w:t>
      </w:r>
    </w:p>
    <w:p w:rsidR="00D06D88" w:rsidRPr="00DF6DAE" w:rsidRDefault="004306C4" w:rsidP="00D06D88"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2011</w:t>
      </w:r>
      <w:r w:rsidR="00D06D88" w:rsidRPr="00DF6DAE">
        <w:rPr>
          <w:sz w:val="18"/>
          <w:szCs w:val="18"/>
        </w:rPr>
        <w:t>.10</w:t>
      </w:r>
      <w:r w:rsidR="00D06D88" w:rsidRPr="00DF6DAE"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优秀学生</w:t>
      </w:r>
      <w:r w:rsidR="00D06D88" w:rsidRPr="00DF6DAE">
        <w:rPr>
          <w:sz w:val="18"/>
          <w:szCs w:val="18"/>
        </w:rPr>
        <w:t>奖学金</w:t>
      </w:r>
      <w:r w:rsidR="00D06D88" w:rsidRPr="00DF6DAE">
        <w:rPr>
          <w:rFonts w:hint="eastAsia"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Top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 xml:space="preserve"> 10</w:t>
      </w:r>
      <w:r w:rsidR="00D06D88" w:rsidRPr="00DF6DAE">
        <w:rPr>
          <w:rFonts w:hint="eastAsia"/>
          <w:b/>
          <w:sz w:val="18"/>
          <w:szCs w:val="18"/>
        </w:rPr>
        <w:t>%</w:t>
      </w:r>
      <w:r w:rsidR="00D06D88" w:rsidRPr="00DF6DAE">
        <w:rPr>
          <w:rFonts w:hint="eastAsia"/>
          <w:sz w:val="18"/>
          <w:szCs w:val="18"/>
        </w:rPr>
        <w:t>)</w:t>
      </w:r>
    </w:p>
    <w:p w:rsidR="00D06D88" w:rsidRPr="00DF6DAE" w:rsidRDefault="004306C4" w:rsidP="00D06D88"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sz w:val="18"/>
          <w:szCs w:val="18"/>
        </w:rPr>
        <w:t>2012</w:t>
      </w:r>
      <w:r w:rsidR="007148F0">
        <w:rPr>
          <w:sz w:val="18"/>
          <w:szCs w:val="18"/>
        </w:rPr>
        <w:t>.05</w:t>
      </w:r>
      <w:r w:rsidR="00D06D88" w:rsidRPr="00DF6DAE">
        <w:rPr>
          <w:rFonts w:hint="eastAsia"/>
          <w:sz w:val="18"/>
          <w:szCs w:val="18"/>
        </w:rPr>
        <w:tab/>
      </w:r>
      <w:r w:rsidR="003A532C">
        <w:rPr>
          <w:sz w:val="18"/>
          <w:szCs w:val="18"/>
        </w:rPr>
        <w:t>河南省</w:t>
      </w:r>
      <w:r w:rsidR="00384BCE">
        <w:rPr>
          <w:sz w:val="18"/>
          <w:szCs w:val="18"/>
        </w:rPr>
        <w:t>程序设计大赛铜奖</w:t>
      </w:r>
      <w:bookmarkStart w:id="0" w:name="_GoBack"/>
      <w:bookmarkEnd w:id="0"/>
    </w:p>
    <w:p w:rsidR="00D06D88" w:rsidRPr="00DF6DAE" w:rsidRDefault="00D06D88" w:rsidP="00D06D88">
      <w:pPr>
        <w:suppressAutoHyphens/>
        <w:spacing w:line="100" w:lineRule="atLeast"/>
        <w:rPr>
          <w:b/>
          <w:sz w:val="18"/>
          <w:szCs w:val="18"/>
        </w:rPr>
      </w:pPr>
      <w:r w:rsidRPr="00DF6DA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17145" t="13335" r="15875" b="1524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0156C" id="直接连接符 1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ziLgIAADY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" o:allowoverlap="f" strokeweight="1.25pt"/>
            </w:pict>
          </mc:Fallback>
        </mc:AlternateContent>
      </w:r>
      <w:r w:rsidRPr="00DF6DAE">
        <w:rPr>
          <w:rFonts w:hint="eastAsia"/>
          <w:b/>
          <w:sz w:val="18"/>
          <w:szCs w:val="18"/>
        </w:rPr>
        <w:t>个人技能</w:t>
      </w:r>
    </w:p>
    <w:p w:rsidR="00D06D88" w:rsidRPr="00DF6DAE" w:rsidRDefault="00D06D88" w:rsidP="00D06D88">
      <w:pPr>
        <w:spacing w:line="100" w:lineRule="atLeast"/>
        <w:rPr>
          <w:rFonts w:cs="宋体"/>
          <w:sz w:val="18"/>
          <w:szCs w:val="18"/>
        </w:rPr>
      </w:pPr>
      <w:r w:rsidRPr="00DF6DAE">
        <w:rPr>
          <w:rFonts w:ascii="宋体" w:hAnsi="宋体" w:cs="宋体" w:hint="eastAsia"/>
          <w:sz w:val="18"/>
          <w:szCs w:val="18"/>
        </w:rPr>
        <w:t>■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F6DAE">
        <w:rPr>
          <w:rFonts w:cs="宋体"/>
          <w:sz w:val="18"/>
          <w:szCs w:val="18"/>
        </w:rPr>
        <w:t>熟悉</w:t>
      </w:r>
      <w:r w:rsidR="00306A09">
        <w:rPr>
          <w:rFonts w:cs="宋体"/>
          <w:sz w:val="18"/>
          <w:szCs w:val="18"/>
        </w:rPr>
        <w:t>Java</w:t>
      </w:r>
      <w:r w:rsidR="00306A09">
        <w:rPr>
          <w:rFonts w:cs="宋体"/>
          <w:sz w:val="18"/>
          <w:szCs w:val="18"/>
        </w:rPr>
        <w:t>，</w:t>
      </w:r>
      <w:r w:rsidRPr="00DF6DAE">
        <w:rPr>
          <w:rFonts w:cs="宋体"/>
          <w:sz w:val="18"/>
          <w:szCs w:val="18"/>
        </w:rPr>
        <w:t>C/C++</w:t>
      </w:r>
      <w:r w:rsidRPr="00DF6DAE">
        <w:rPr>
          <w:rFonts w:cs="宋体" w:hint="eastAsia"/>
          <w:sz w:val="18"/>
          <w:szCs w:val="18"/>
        </w:rPr>
        <w:t>，</w:t>
      </w:r>
      <w:r w:rsidR="00306A09">
        <w:rPr>
          <w:rFonts w:cs="宋体" w:hint="eastAsia"/>
          <w:sz w:val="18"/>
          <w:szCs w:val="18"/>
        </w:rPr>
        <w:t xml:space="preserve"> </w:t>
      </w:r>
      <w:r>
        <w:rPr>
          <w:rFonts w:cs="宋体" w:hint="eastAsia"/>
          <w:sz w:val="18"/>
          <w:szCs w:val="18"/>
        </w:rPr>
        <w:t>P</w:t>
      </w:r>
      <w:r w:rsidRPr="00DF6DAE">
        <w:rPr>
          <w:rFonts w:cs="宋体" w:hint="eastAsia"/>
          <w:sz w:val="18"/>
          <w:szCs w:val="18"/>
        </w:rPr>
        <w:t>ython</w:t>
      </w:r>
      <w:r w:rsidR="00306A09">
        <w:rPr>
          <w:rFonts w:cs="宋体"/>
          <w:sz w:val="18"/>
          <w:szCs w:val="18"/>
        </w:rPr>
        <w:t xml:space="preserve"> </w:t>
      </w:r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cs="宋体" w:hint="eastAsia"/>
          <w:sz w:val="18"/>
          <w:szCs w:val="18"/>
        </w:rPr>
        <w:tab/>
      </w:r>
      <w:r w:rsidR="00306A09">
        <w:rPr>
          <w:rFonts w:cs="宋体"/>
          <w:sz w:val="18"/>
          <w:szCs w:val="18"/>
        </w:rPr>
        <w:t xml:space="preserve">       </w:t>
      </w:r>
      <w:r w:rsidRPr="00DF6DAE">
        <w:rPr>
          <w:rFonts w:ascii="宋体" w:hAnsi="宋体" w:cs="宋体" w:hint="eastAsia"/>
          <w:sz w:val="18"/>
          <w:szCs w:val="18"/>
        </w:rPr>
        <w:t>■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F6DAE">
        <w:rPr>
          <w:rFonts w:cs="宋体"/>
          <w:sz w:val="18"/>
          <w:szCs w:val="18"/>
        </w:rPr>
        <w:t>熟悉基本数据挖掘理论和方法</w:t>
      </w:r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cs="宋体" w:hint="eastAsia"/>
          <w:sz w:val="18"/>
          <w:szCs w:val="18"/>
        </w:rPr>
        <w:tab/>
      </w:r>
      <w:r w:rsidRPr="00DF6DAE">
        <w:rPr>
          <w:rFonts w:ascii="宋体" w:hAnsi="宋体" w:cs="宋体" w:hint="eastAsia"/>
          <w:sz w:val="18"/>
          <w:szCs w:val="18"/>
        </w:rPr>
        <w:t>■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F6DAE">
        <w:rPr>
          <w:rFonts w:cs="宋体"/>
          <w:sz w:val="18"/>
          <w:szCs w:val="18"/>
        </w:rPr>
        <w:t>熟悉基本数据结构和算法</w:t>
      </w:r>
    </w:p>
    <w:p w:rsidR="00D06D88" w:rsidRDefault="00D06D88" w:rsidP="00D06D88">
      <w:pPr>
        <w:spacing w:line="100" w:lineRule="atLeast"/>
        <w:rPr>
          <w:rFonts w:cs="宋体"/>
          <w:sz w:val="18"/>
          <w:szCs w:val="18"/>
        </w:rPr>
      </w:pPr>
      <w:r w:rsidRPr="00DF6DAE">
        <w:rPr>
          <w:rFonts w:ascii="宋体" w:hAnsi="宋体" w:cs="宋体" w:hint="eastAsia"/>
          <w:sz w:val="18"/>
          <w:szCs w:val="18"/>
        </w:rPr>
        <w:t>■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F6DAE">
        <w:rPr>
          <w:rFonts w:cs="宋体"/>
          <w:sz w:val="18"/>
          <w:szCs w:val="18"/>
        </w:rPr>
        <w:t>熟</w:t>
      </w:r>
      <w:r w:rsidRPr="00DF6DAE">
        <w:rPr>
          <w:rFonts w:cs="宋体" w:hint="eastAsia"/>
          <w:sz w:val="18"/>
          <w:szCs w:val="18"/>
        </w:rPr>
        <w:t>练使用</w:t>
      </w:r>
      <w:r w:rsidR="00306A09">
        <w:rPr>
          <w:rFonts w:cs="宋体" w:hint="eastAsia"/>
          <w:sz w:val="18"/>
          <w:szCs w:val="18"/>
        </w:rPr>
        <w:t>Hadoop</w:t>
      </w:r>
      <w:r w:rsidRPr="00DF6DAE">
        <w:rPr>
          <w:rFonts w:cs="宋体" w:hint="eastAsia"/>
          <w:sz w:val="18"/>
          <w:szCs w:val="18"/>
        </w:rPr>
        <w:t>，</w:t>
      </w:r>
      <w:r w:rsidR="00306A09">
        <w:rPr>
          <w:rFonts w:cs="宋体" w:hint="eastAsia"/>
          <w:sz w:val="18"/>
          <w:szCs w:val="18"/>
        </w:rPr>
        <w:t>Storm</w:t>
      </w:r>
      <w:r w:rsidR="00306A09">
        <w:rPr>
          <w:rFonts w:cs="宋体" w:hint="eastAsia"/>
          <w:sz w:val="18"/>
          <w:szCs w:val="18"/>
        </w:rPr>
        <w:tab/>
      </w:r>
      <w:r w:rsidR="00306A09">
        <w:rPr>
          <w:rFonts w:cs="宋体" w:hint="eastAsia"/>
          <w:sz w:val="18"/>
          <w:szCs w:val="18"/>
        </w:rPr>
        <w:tab/>
      </w:r>
      <w:r w:rsidR="00306A09">
        <w:rPr>
          <w:rFonts w:cs="宋体" w:hint="eastAsia"/>
          <w:sz w:val="18"/>
          <w:szCs w:val="18"/>
        </w:rPr>
        <w:tab/>
      </w:r>
      <w:r w:rsidR="00306A09">
        <w:rPr>
          <w:rFonts w:cs="宋体"/>
          <w:sz w:val="18"/>
          <w:szCs w:val="18"/>
        </w:rPr>
        <w:t xml:space="preserve">       </w:t>
      </w:r>
      <w:r w:rsidRPr="00DF6DAE">
        <w:rPr>
          <w:rFonts w:ascii="宋体" w:hAnsi="宋体" w:cs="宋体" w:hint="eastAsia"/>
          <w:sz w:val="18"/>
          <w:szCs w:val="18"/>
        </w:rPr>
        <w:t>■</w:t>
      </w:r>
      <w:r>
        <w:rPr>
          <w:rFonts w:ascii="宋体" w:hAnsi="宋体" w:cs="宋体" w:hint="eastAsia"/>
          <w:sz w:val="18"/>
          <w:szCs w:val="18"/>
        </w:rPr>
        <w:t xml:space="preserve"> </w:t>
      </w:r>
      <w:r w:rsidRPr="00DF6DAE">
        <w:rPr>
          <w:rFonts w:cs="宋体"/>
          <w:sz w:val="18"/>
          <w:szCs w:val="18"/>
        </w:rPr>
        <w:t>英语：通过</w:t>
      </w:r>
      <w:r w:rsidRPr="00DF6DAE">
        <w:rPr>
          <w:rFonts w:cs="宋体"/>
          <w:sz w:val="18"/>
          <w:szCs w:val="18"/>
        </w:rPr>
        <w:t>CET-6</w:t>
      </w: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E14DE8" w:rsidRPr="00DF6DAE" w:rsidRDefault="00E14DE8" w:rsidP="00D06D88">
      <w:pPr>
        <w:spacing w:line="100" w:lineRule="atLeast"/>
        <w:rPr>
          <w:rFonts w:cs="宋体"/>
          <w:sz w:val="18"/>
          <w:szCs w:val="18"/>
        </w:rPr>
      </w:pPr>
    </w:p>
    <w:p w:rsidR="00D06D88" w:rsidRPr="00DF6DAE" w:rsidRDefault="00B901E2" w:rsidP="00D06D88">
      <w:pPr>
        <w:spacing w:beforeLines="50" w:before="156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 w:rsidR="00D06D88" w:rsidRPr="00DF6DAE" w:rsidRDefault="00D06D88" w:rsidP="00D06D88">
      <w:pPr>
        <w:spacing w:line="269" w:lineRule="auto"/>
        <w:ind w:left="420"/>
        <w:jc w:val="center"/>
        <w:rPr>
          <w:kern w:val="1"/>
          <w:sz w:val="18"/>
          <w:szCs w:val="18"/>
        </w:rPr>
      </w:pPr>
      <w:r w:rsidRPr="00DF6DAE">
        <w:rPr>
          <w:kern w:val="1"/>
          <w:sz w:val="18"/>
          <w:szCs w:val="18"/>
        </w:rPr>
        <w:t>Mobile: (+86)</w:t>
      </w:r>
      <w:r w:rsidR="00957F06">
        <w:rPr>
          <w:kern w:val="1"/>
          <w:sz w:val="18"/>
          <w:szCs w:val="18"/>
        </w:rPr>
        <w:t>13126666174</w:t>
      </w:r>
      <w:r w:rsidRPr="00DF6DAE">
        <w:rPr>
          <w:kern w:val="1"/>
          <w:sz w:val="18"/>
          <w:szCs w:val="18"/>
        </w:rPr>
        <w:tab/>
        <w:t xml:space="preserve">E-Mail: </w:t>
      </w:r>
      <w:hyperlink r:id="rId8" w:history="1">
        <w:r w:rsidR="00957F06" w:rsidRPr="00583C82">
          <w:rPr>
            <w:rStyle w:val="a4"/>
            <w:kern w:val="1"/>
            <w:sz w:val="18"/>
            <w:szCs w:val="18"/>
          </w:rPr>
          <w:t>fanzhongrui@ict.ac.cn</w:t>
        </w:r>
      </w:hyperlink>
    </w:p>
    <w:p w:rsidR="00D06D88" w:rsidRPr="00DF6DAE" w:rsidRDefault="00D06D88" w:rsidP="00D06D88">
      <w:pPr>
        <w:spacing w:beforeLines="20" w:before="62" w:line="260" w:lineRule="exact"/>
        <w:rPr>
          <w:b/>
          <w:sz w:val="18"/>
          <w:szCs w:val="18"/>
        </w:rPr>
      </w:pPr>
      <w:r w:rsidRPr="00DF6DAE">
        <w:rPr>
          <w:b/>
          <w:sz w:val="18"/>
          <w:szCs w:val="18"/>
        </w:rPr>
        <w:t>Objective</w:t>
      </w:r>
    </w:p>
    <w:p w:rsidR="00D06D88" w:rsidRPr="00DF6DAE" w:rsidRDefault="00D06D88" w:rsidP="00D06D88">
      <w:pPr>
        <w:spacing w:beforeLines="5" w:before="15" w:line="260" w:lineRule="exact"/>
        <w:rPr>
          <w:sz w:val="18"/>
          <w:szCs w:val="18"/>
        </w:rPr>
      </w:pPr>
      <w:r w:rsidRPr="00DF6DA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621C9" id="直接连接符 1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2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IXLwIAADY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" o:allowoverlap="f" strokeweight="1.25pt"/>
            </w:pict>
          </mc:Fallback>
        </mc:AlternateContent>
      </w:r>
      <w:r w:rsidRPr="00DF6DAE">
        <w:rPr>
          <w:sz w:val="18"/>
          <w:szCs w:val="18"/>
        </w:rPr>
        <w:t xml:space="preserve">Data Mining </w:t>
      </w:r>
      <w:r>
        <w:rPr>
          <w:rFonts w:hint="eastAsia"/>
          <w:sz w:val="18"/>
          <w:szCs w:val="18"/>
        </w:rPr>
        <w:t>E</w:t>
      </w:r>
      <w:r w:rsidRPr="00DF6DAE">
        <w:rPr>
          <w:sz w:val="18"/>
          <w:szCs w:val="18"/>
        </w:rPr>
        <w:t>ngineer</w:t>
      </w:r>
      <w:r w:rsidRPr="00DF6DAE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S</w:t>
      </w:r>
      <w:r w:rsidRPr="00DF6DAE">
        <w:rPr>
          <w:sz w:val="18"/>
          <w:szCs w:val="18"/>
        </w:rPr>
        <w:t>oftware</w:t>
      </w:r>
      <w:r w:rsidRPr="00DF6DA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E</w:t>
      </w:r>
      <w:r w:rsidRPr="00DF6DAE">
        <w:rPr>
          <w:rFonts w:hint="eastAsia"/>
          <w:sz w:val="18"/>
          <w:szCs w:val="18"/>
        </w:rPr>
        <w:t>ngineer</w:t>
      </w:r>
    </w:p>
    <w:p w:rsidR="00D06D88" w:rsidRPr="00DF6DAE" w:rsidRDefault="00D06D88" w:rsidP="00D06D88">
      <w:pPr>
        <w:spacing w:beforeLines="20" w:before="62" w:line="260" w:lineRule="exact"/>
        <w:rPr>
          <w:b/>
          <w:sz w:val="18"/>
          <w:szCs w:val="18"/>
        </w:rPr>
      </w:pPr>
      <w:r w:rsidRPr="00DF6DAE">
        <w:rPr>
          <w:b/>
          <w:sz w:val="18"/>
          <w:szCs w:val="18"/>
        </w:rPr>
        <w:t>Education</w:t>
      </w:r>
    </w:p>
    <w:p w:rsidR="00D06D88" w:rsidRPr="00DF6DAE" w:rsidRDefault="00D06D88" w:rsidP="00D06D88">
      <w:pPr>
        <w:spacing w:beforeLines="5" w:before="15" w:line="260" w:lineRule="exact"/>
        <w:rPr>
          <w:sz w:val="18"/>
          <w:szCs w:val="18"/>
        </w:rPr>
      </w:pPr>
      <w:r w:rsidRPr="00DF6DA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8E643" id="直接连接符 1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.75pt" to="529.1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" o:allowoverlap="f" strokeweight="1.25pt"/>
            </w:pict>
          </mc:Fallback>
        </mc:AlternateContent>
      </w:r>
      <w:r w:rsidR="00957F06">
        <w:rPr>
          <w:sz w:val="18"/>
          <w:szCs w:val="18"/>
        </w:rPr>
        <w:t>2014</w:t>
      </w:r>
      <w:r w:rsidRPr="00DF6DAE">
        <w:rPr>
          <w:rFonts w:hint="eastAsia"/>
          <w:sz w:val="18"/>
          <w:szCs w:val="18"/>
        </w:rPr>
        <w:t>.9</w:t>
      </w:r>
      <w:r>
        <w:rPr>
          <w:sz w:val="18"/>
          <w:szCs w:val="18"/>
        </w:rPr>
        <w:t xml:space="preserve"> </w:t>
      </w:r>
      <w:r w:rsidRPr="00DF6DAE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957F06">
        <w:rPr>
          <w:rFonts w:hint="eastAsia"/>
          <w:sz w:val="18"/>
          <w:szCs w:val="18"/>
        </w:rPr>
        <w:t>2017</w:t>
      </w:r>
      <w:r w:rsidRPr="00DF6DAE">
        <w:rPr>
          <w:rFonts w:hint="eastAsia"/>
          <w:sz w:val="18"/>
          <w:szCs w:val="18"/>
        </w:rPr>
        <w:t>.7</w:t>
      </w:r>
      <w:r w:rsidRPr="00DF6DAE">
        <w:rPr>
          <w:sz w:val="18"/>
          <w:szCs w:val="18"/>
        </w:rPr>
        <w:tab/>
        <w:t>Master</w:t>
      </w:r>
      <w:r w:rsidRPr="00DF6DAE">
        <w:rPr>
          <w:sz w:val="18"/>
          <w:szCs w:val="18"/>
        </w:rPr>
        <w:tab/>
        <w:t>Institute of Computing Technology</w:t>
      </w:r>
      <w:r>
        <w:rPr>
          <w:sz w:val="18"/>
          <w:szCs w:val="18"/>
        </w:rPr>
        <w:t>,</w:t>
      </w:r>
      <w:r w:rsidRPr="00DF6DAE">
        <w:rPr>
          <w:sz w:val="18"/>
          <w:szCs w:val="18"/>
        </w:rPr>
        <w:t xml:space="preserve"> Chinese Academy of Sciences</w:t>
      </w:r>
      <w:r>
        <w:rPr>
          <w:rFonts w:hint="eastAsia"/>
          <w:sz w:val="18"/>
          <w:szCs w:val="18"/>
        </w:rPr>
        <w:tab/>
      </w:r>
      <w:r w:rsidR="001B4BF6">
        <w:rPr>
          <w:rFonts w:hint="eastAsia"/>
          <w:sz w:val="18"/>
          <w:szCs w:val="18"/>
        </w:rPr>
        <w:t>Compute Application Technology</w:t>
      </w:r>
    </w:p>
    <w:p w:rsidR="00D06D88" w:rsidRPr="00DF6DAE" w:rsidRDefault="00957F06" w:rsidP="00D06D88">
      <w:pPr>
        <w:spacing w:beforeLines="5" w:before="15" w:line="260" w:lineRule="exact"/>
        <w:rPr>
          <w:sz w:val="18"/>
          <w:szCs w:val="18"/>
        </w:rPr>
      </w:pPr>
      <w:r>
        <w:rPr>
          <w:sz w:val="18"/>
          <w:szCs w:val="18"/>
        </w:rPr>
        <w:t>2010</w:t>
      </w:r>
      <w:r w:rsidR="00D06D88" w:rsidRPr="00DF6DAE">
        <w:rPr>
          <w:rFonts w:hint="eastAsia"/>
          <w:sz w:val="18"/>
          <w:szCs w:val="18"/>
        </w:rPr>
        <w:t>.9</w:t>
      </w:r>
      <w:r w:rsidR="00D06D88">
        <w:rPr>
          <w:sz w:val="18"/>
          <w:szCs w:val="18"/>
        </w:rPr>
        <w:t xml:space="preserve"> </w:t>
      </w:r>
      <w:r w:rsidR="00D06D88" w:rsidRPr="00DF6DAE">
        <w:rPr>
          <w:sz w:val="18"/>
          <w:szCs w:val="18"/>
        </w:rPr>
        <w:t>-</w:t>
      </w:r>
      <w:r w:rsidR="00D06D88">
        <w:rPr>
          <w:sz w:val="18"/>
          <w:szCs w:val="18"/>
        </w:rPr>
        <w:t xml:space="preserve"> </w:t>
      </w:r>
      <w:r>
        <w:rPr>
          <w:sz w:val="18"/>
          <w:szCs w:val="18"/>
        </w:rPr>
        <w:t>2014</w:t>
      </w:r>
      <w:r w:rsidR="00D06D88" w:rsidRPr="00DF6DAE">
        <w:rPr>
          <w:rFonts w:hint="eastAsia"/>
          <w:sz w:val="18"/>
          <w:szCs w:val="18"/>
        </w:rPr>
        <w:t>.7</w:t>
      </w:r>
      <w:r w:rsidR="00D06D88" w:rsidRPr="00DF6DAE">
        <w:rPr>
          <w:sz w:val="18"/>
          <w:szCs w:val="18"/>
        </w:rPr>
        <w:tab/>
        <w:t>Bachelor</w:t>
      </w:r>
      <w:r w:rsidR="00D06D88" w:rsidRPr="00DF6DAE">
        <w:rPr>
          <w:sz w:val="18"/>
          <w:szCs w:val="18"/>
        </w:rPr>
        <w:tab/>
      </w:r>
      <w:r>
        <w:rPr>
          <w:sz w:val="18"/>
          <w:szCs w:val="18"/>
        </w:rPr>
        <w:t>ZhengZhou</w:t>
      </w:r>
      <w:r w:rsidR="00D06D88" w:rsidRPr="00DF6DAE">
        <w:rPr>
          <w:sz w:val="18"/>
          <w:szCs w:val="18"/>
        </w:rPr>
        <w:t xml:space="preserve"> University</w:t>
      </w:r>
      <w:r w:rsidR="00D06D88" w:rsidRPr="00DF6DAE">
        <w:rPr>
          <w:rFonts w:hint="eastAsia"/>
          <w:sz w:val="18"/>
          <w:szCs w:val="18"/>
        </w:rPr>
        <w:tab/>
      </w:r>
      <w:r w:rsidR="00D06D88" w:rsidRPr="00DF6DAE">
        <w:rPr>
          <w:rFonts w:hint="eastAsia"/>
          <w:sz w:val="18"/>
          <w:szCs w:val="18"/>
        </w:rPr>
        <w:tab/>
      </w:r>
      <w:r w:rsidR="00D06D88" w:rsidRPr="00DF6DAE">
        <w:rPr>
          <w:rFonts w:hint="eastAsia"/>
          <w:sz w:val="18"/>
          <w:szCs w:val="18"/>
        </w:rPr>
        <w:tab/>
      </w:r>
      <w:r w:rsidR="00D06D88" w:rsidRPr="00DF6DAE">
        <w:rPr>
          <w:rFonts w:hint="eastAsia"/>
          <w:sz w:val="18"/>
          <w:szCs w:val="18"/>
        </w:rPr>
        <w:tab/>
      </w:r>
      <w:r w:rsidR="00D06D88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 Computer Science and Technology </w:t>
      </w:r>
      <w:r w:rsidR="00D06D88" w:rsidRPr="00DF6DAE">
        <w:rPr>
          <w:rFonts w:hint="eastAsia"/>
          <w:sz w:val="18"/>
          <w:szCs w:val="18"/>
        </w:rPr>
        <w:tab/>
      </w:r>
      <w:r w:rsidR="00D06D88" w:rsidRPr="00DF6DAE">
        <w:rPr>
          <w:b/>
          <w:sz w:val="18"/>
          <w:szCs w:val="18"/>
        </w:rPr>
        <w:t>Top</w:t>
      </w:r>
      <w:r w:rsidR="00D06D88" w:rsidRPr="00DF6DAE">
        <w:rPr>
          <w:rFonts w:hint="eastAsia"/>
          <w:b/>
          <w:sz w:val="18"/>
          <w:szCs w:val="18"/>
        </w:rPr>
        <w:t>2</w:t>
      </w:r>
      <w:r>
        <w:rPr>
          <w:b/>
          <w:sz w:val="18"/>
          <w:szCs w:val="18"/>
        </w:rPr>
        <w:t>0</w:t>
      </w:r>
      <w:r w:rsidR="00D06D88" w:rsidRPr="00DF6DAE">
        <w:rPr>
          <w:b/>
          <w:sz w:val="18"/>
          <w:szCs w:val="18"/>
        </w:rPr>
        <w:t>%</w:t>
      </w:r>
    </w:p>
    <w:p w:rsidR="00D06D88" w:rsidRPr="00DF6DAE" w:rsidRDefault="00826606" w:rsidP="00D06D88">
      <w:pPr>
        <w:spacing w:beforeLines="20" w:before="62" w:line="260" w:lineRule="exact"/>
        <w:rPr>
          <w:b/>
          <w:sz w:val="18"/>
          <w:szCs w:val="18"/>
        </w:rPr>
      </w:pPr>
      <w:r>
        <w:rPr>
          <w:b/>
          <w:sz w:val="18"/>
          <w:szCs w:val="18"/>
        </w:rPr>
        <w:t>Project</w:t>
      </w:r>
      <w:r w:rsidR="00D06D88">
        <w:rPr>
          <w:b/>
          <w:sz w:val="18"/>
          <w:szCs w:val="18"/>
        </w:rPr>
        <w:t xml:space="preserve"> E</w:t>
      </w:r>
      <w:r w:rsidR="00D06D88" w:rsidRPr="00DF6DAE">
        <w:rPr>
          <w:b/>
          <w:sz w:val="18"/>
          <w:szCs w:val="18"/>
        </w:rPr>
        <w:t>xperience</w:t>
      </w:r>
    </w:p>
    <w:p w:rsidR="00D06D88" w:rsidRPr="00DF6DAE" w:rsidRDefault="00D06D88" w:rsidP="00D06D88"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 w:rsidRPr="00DF6DA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E9F87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65pt" to="52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ZELwIAADY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" o:allowoverlap="f" strokeweight="1.25pt"/>
            </w:pict>
          </mc:Fallback>
        </mc:AlternateContent>
      </w:r>
      <w:r w:rsidRPr="00DF6DAE">
        <w:rPr>
          <w:b/>
          <w:sz w:val="18"/>
          <w:szCs w:val="18"/>
        </w:rPr>
        <w:t>2014</w:t>
      </w:r>
      <w:r w:rsidR="00B65398">
        <w:rPr>
          <w:rFonts w:hint="eastAsia"/>
          <w:b/>
          <w:sz w:val="18"/>
          <w:szCs w:val="18"/>
        </w:rPr>
        <w:t>.</w:t>
      </w:r>
      <w:r>
        <w:rPr>
          <w:b/>
          <w:sz w:val="18"/>
          <w:szCs w:val="18"/>
        </w:rPr>
        <w:t xml:space="preserve"> </w:t>
      </w:r>
      <w:r w:rsidR="00B65398">
        <w:rPr>
          <w:b/>
          <w:sz w:val="18"/>
          <w:szCs w:val="18"/>
        </w:rPr>
        <w:t>8</w:t>
      </w:r>
      <w:r w:rsidRPr="00DF6DAE">
        <w:rPr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B65398">
        <w:rPr>
          <w:b/>
          <w:sz w:val="18"/>
          <w:szCs w:val="18"/>
        </w:rPr>
        <w:t>now</w:t>
      </w:r>
      <w:r w:rsidR="009966AD">
        <w:rPr>
          <w:b/>
          <w:sz w:val="18"/>
          <w:szCs w:val="18"/>
        </w:rPr>
        <w:tab/>
        <w:t>Radar Electronic Data Target Recognition System</w:t>
      </w:r>
      <w:r w:rsidR="009966AD">
        <w:rPr>
          <w:b/>
          <w:sz w:val="18"/>
          <w:szCs w:val="18"/>
        </w:rPr>
        <w:tab/>
      </w:r>
      <w:r w:rsidR="009966AD">
        <w:rPr>
          <w:b/>
          <w:sz w:val="18"/>
          <w:szCs w:val="18"/>
        </w:rPr>
        <w:tab/>
        <w:t>Special Technology Research Center</w:t>
      </w:r>
      <w:r w:rsidR="009966AD">
        <w:rPr>
          <w:rFonts w:hint="eastAsia"/>
          <w:b/>
          <w:sz w:val="18"/>
          <w:szCs w:val="18"/>
        </w:rPr>
        <w:tab/>
      </w:r>
      <w:r w:rsidRPr="00DF6DAE">
        <w:rPr>
          <w:rFonts w:hint="eastAsia"/>
          <w:b/>
          <w:sz w:val="18"/>
          <w:szCs w:val="18"/>
        </w:rPr>
        <w:t>Designer</w:t>
      </w:r>
      <w:r>
        <w:rPr>
          <w:rFonts w:hint="eastAsia"/>
          <w:b/>
          <w:sz w:val="18"/>
          <w:szCs w:val="18"/>
        </w:rPr>
        <w:t xml:space="preserve"> &amp; </w:t>
      </w:r>
      <w:r w:rsidRPr="00DF6DAE">
        <w:rPr>
          <w:rFonts w:hint="eastAsia"/>
          <w:b/>
          <w:sz w:val="18"/>
          <w:szCs w:val="18"/>
        </w:rPr>
        <w:t>D</w:t>
      </w:r>
      <w:r w:rsidRPr="00DF6DAE">
        <w:rPr>
          <w:b/>
          <w:sz w:val="18"/>
          <w:szCs w:val="18"/>
        </w:rPr>
        <w:t>eveloper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6E74E3">
        <w:rPr>
          <w:i/>
          <w:sz w:val="18"/>
          <w:szCs w:val="18"/>
        </w:rPr>
        <w:t>Project Description:</w:t>
      </w:r>
      <w:r w:rsidRPr="006E74E3">
        <w:rPr>
          <w:sz w:val="18"/>
          <w:szCs w:val="18"/>
        </w:rPr>
        <w:t xml:space="preserve"> </w:t>
      </w:r>
      <w:r w:rsidR="00826606">
        <w:rPr>
          <w:sz w:val="18"/>
          <w:szCs w:val="18"/>
        </w:rPr>
        <w:t>Analysis of maritime information,</w:t>
      </w:r>
      <w:r w:rsidR="00A84B1F">
        <w:rPr>
          <w:sz w:val="18"/>
          <w:szCs w:val="18"/>
        </w:rPr>
        <w:t xml:space="preserve"> mine the relationship between sensitive vessels at sea</w:t>
      </w:r>
      <w:r w:rsidR="004441A9">
        <w:rPr>
          <w:sz w:val="18"/>
          <w:szCs w:val="18"/>
        </w:rPr>
        <w:t>, providing the core information and visu</w:t>
      </w:r>
      <w:r w:rsidR="009C67D6">
        <w:rPr>
          <w:sz w:val="18"/>
          <w:szCs w:val="18"/>
        </w:rPr>
        <w:t>al interface for the upper</w:t>
      </w:r>
      <w:r w:rsidR="004441A9">
        <w:rPr>
          <w:sz w:val="18"/>
          <w:szCs w:val="18"/>
        </w:rPr>
        <w:t xml:space="preserve"> decision making system</w:t>
      </w:r>
      <w:r w:rsidRPr="00DF6DAE">
        <w:rPr>
          <w:sz w:val="18"/>
          <w:szCs w:val="18"/>
        </w:rPr>
        <w:t>.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i/>
          <w:sz w:val="18"/>
          <w:szCs w:val="18"/>
        </w:rPr>
      </w:pPr>
      <w:r w:rsidRPr="00DF6DAE">
        <w:rPr>
          <w:rFonts w:hint="eastAsia"/>
          <w:i/>
          <w:sz w:val="18"/>
          <w:szCs w:val="18"/>
        </w:rPr>
        <w:t>Personal Responsibilities</w:t>
      </w:r>
      <w:r w:rsidRPr="00DF6DAE">
        <w:rPr>
          <w:i/>
          <w:sz w:val="18"/>
          <w:szCs w:val="18"/>
        </w:rPr>
        <w:t>:</w:t>
      </w:r>
    </w:p>
    <w:p w:rsidR="00D06D88" w:rsidRPr="00DF6DAE" w:rsidRDefault="000411BF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Complete the service interface to achieve the analysis function of the data</w:t>
      </w:r>
      <w:r w:rsidR="00D06D88" w:rsidRPr="00DF6DAE">
        <w:rPr>
          <w:rFonts w:hint="eastAsia"/>
          <w:sz w:val="18"/>
          <w:szCs w:val="18"/>
        </w:rPr>
        <w:t>;</w:t>
      </w:r>
    </w:p>
    <w:p w:rsidR="00D06D88" w:rsidRPr="00DF6DAE" w:rsidRDefault="000411BF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Mine</w:t>
      </w:r>
      <w:r>
        <w:rPr>
          <w:sz w:val="18"/>
          <w:szCs w:val="18"/>
        </w:rPr>
        <w:t xml:space="preserve"> the</w:t>
      </w:r>
      <w:r>
        <w:rPr>
          <w:rFonts w:hint="eastAsia"/>
          <w:sz w:val="18"/>
          <w:szCs w:val="18"/>
        </w:rPr>
        <w:t xml:space="preserve"> similarity between vessels</w:t>
      </w:r>
      <w:r w:rsidR="00D06D88" w:rsidRPr="00DF6DAE">
        <w:rPr>
          <w:rFonts w:hint="eastAsia"/>
          <w:sz w:val="18"/>
          <w:szCs w:val="18"/>
        </w:rPr>
        <w:t>.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i/>
          <w:sz w:val="18"/>
          <w:szCs w:val="18"/>
        </w:rPr>
      </w:pPr>
      <w:r w:rsidRPr="00DF6DAE">
        <w:rPr>
          <w:i/>
          <w:sz w:val="18"/>
          <w:szCs w:val="18"/>
        </w:rPr>
        <w:t xml:space="preserve">Major </w:t>
      </w:r>
      <w:r>
        <w:rPr>
          <w:i/>
          <w:sz w:val="18"/>
          <w:szCs w:val="18"/>
        </w:rPr>
        <w:t>methods</w:t>
      </w:r>
      <w:r w:rsidRPr="00DF6DAE">
        <w:rPr>
          <w:i/>
          <w:sz w:val="18"/>
          <w:szCs w:val="18"/>
        </w:rPr>
        <w:t>:</w:t>
      </w:r>
    </w:p>
    <w:p w:rsidR="00D06D88" w:rsidRPr="001B0158" w:rsidRDefault="00D06D88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 w:rsidRPr="001B0158">
        <w:rPr>
          <w:rFonts w:hint="eastAsia"/>
          <w:sz w:val="18"/>
          <w:szCs w:val="18"/>
        </w:rPr>
        <w:t>A</w:t>
      </w:r>
      <w:r w:rsidRPr="001B0158">
        <w:rPr>
          <w:sz w:val="18"/>
          <w:szCs w:val="18"/>
        </w:rPr>
        <w:t>dopt</w:t>
      </w:r>
      <w:r w:rsidR="004C649A">
        <w:rPr>
          <w:sz w:val="18"/>
          <w:szCs w:val="18"/>
        </w:rPr>
        <w:t xml:space="preserve"> Decision Tree Classification Model to extract vessel features from satellite electronic data and ship AIS data</w:t>
      </w:r>
      <w:r w:rsidR="00AB59A1">
        <w:rPr>
          <w:sz w:val="18"/>
          <w:szCs w:val="18"/>
        </w:rPr>
        <w:t>, according to the characteristics of the candidate ship and the parameters of the existing feature database</w:t>
      </w:r>
      <w:r w:rsidRPr="001B0158">
        <w:rPr>
          <w:rFonts w:hint="eastAsia"/>
          <w:sz w:val="18"/>
          <w:szCs w:val="18"/>
        </w:rPr>
        <w:t>;</w:t>
      </w:r>
    </w:p>
    <w:p w:rsidR="00D06D88" w:rsidRPr="00DF6DAE" w:rsidRDefault="00AB59A1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Ext</w:t>
      </w:r>
      <w:r>
        <w:rPr>
          <w:sz w:val="18"/>
          <w:szCs w:val="18"/>
        </w:rPr>
        <w:t>ract the features of ship trajectory, mainly: the infested area, average speed, average load, commonly used state, vessel MMSI, etc</w:t>
      </w:r>
      <w:r w:rsidR="00D06D88" w:rsidRPr="00DF6DAE">
        <w:rPr>
          <w:rFonts w:hint="eastAsia"/>
          <w:sz w:val="18"/>
          <w:szCs w:val="18"/>
        </w:rPr>
        <w:t>;</w:t>
      </w:r>
    </w:p>
    <w:p w:rsidR="00D06D88" w:rsidRPr="00DF6DAE" w:rsidRDefault="00AB59A1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the comparative relationship between the ships, using the extracted characteristics of ships and trajectory characteristics</w:t>
      </w:r>
      <w:r w:rsidR="00AF0473">
        <w:rPr>
          <w:rFonts w:hint="eastAsia"/>
          <w:sz w:val="18"/>
          <w:szCs w:val="18"/>
        </w:rPr>
        <w:t>.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DF6DAE">
        <w:rPr>
          <w:rFonts w:hint="eastAsia"/>
          <w:i/>
          <w:sz w:val="18"/>
          <w:szCs w:val="18"/>
        </w:rPr>
        <w:t>Result</w:t>
      </w:r>
      <w:r>
        <w:rPr>
          <w:rFonts w:hint="eastAsia"/>
          <w:i/>
          <w:sz w:val="18"/>
          <w:szCs w:val="18"/>
        </w:rPr>
        <w:t>s</w:t>
      </w:r>
      <w:r w:rsidRPr="00DF6DAE">
        <w:rPr>
          <w:i/>
          <w:sz w:val="18"/>
          <w:szCs w:val="18"/>
        </w:rPr>
        <w:t xml:space="preserve">: </w:t>
      </w:r>
      <w:r w:rsidR="006253D0">
        <w:rPr>
          <w:sz w:val="18"/>
          <w:szCs w:val="18"/>
        </w:rPr>
        <w:t>Accuracy rate of ships similarity</w:t>
      </w:r>
      <w:r w:rsidRPr="00DF6DAE">
        <w:rPr>
          <w:rFonts w:hint="eastAsia"/>
          <w:sz w:val="18"/>
          <w:szCs w:val="18"/>
        </w:rPr>
        <w:t>:</w:t>
      </w:r>
      <w:r w:rsidRPr="00DF6DAE">
        <w:rPr>
          <w:sz w:val="18"/>
          <w:szCs w:val="18"/>
        </w:rPr>
        <w:t xml:space="preserve"> 90%.</w:t>
      </w:r>
    </w:p>
    <w:p w:rsidR="00D06D88" w:rsidRPr="00DF6DAE" w:rsidRDefault="006253D0" w:rsidP="00D06D88">
      <w:pPr>
        <w:spacing w:beforeLines="20" w:before="62" w:line="260" w:lineRule="exact"/>
        <w:ind w:left="840" w:hanging="840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>2015</w:t>
      </w:r>
      <w:r w:rsidR="00D06D88" w:rsidRPr="00DF6DAE">
        <w:rPr>
          <w:rFonts w:hint="eastAsia"/>
          <w:b/>
          <w:sz w:val="18"/>
          <w:szCs w:val="18"/>
        </w:rPr>
        <w:t>.5</w:t>
      </w:r>
      <w:r w:rsidR="00D06D88">
        <w:rPr>
          <w:b/>
          <w:sz w:val="18"/>
          <w:szCs w:val="18"/>
        </w:rPr>
        <w:t xml:space="preserve"> </w:t>
      </w:r>
      <w:r w:rsidR="00D06D88" w:rsidRPr="00DF6DAE">
        <w:rPr>
          <w:rFonts w:hint="eastAsia"/>
          <w:b/>
          <w:sz w:val="18"/>
          <w:szCs w:val="18"/>
        </w:rPr>
        <w:t>-</w:t>
      </w:r>
      <w:r w:rsidR="00D06D88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now</w:t>
      </w:r>
      <w:r w:rsidR="00D06D88" w:rsidRPr="00DF6DAE">
        <w:rPr>
          <w:b/>
          <w:sz w:val="18"/>
          <w:szCs w:val="18"/>
        </w:rPr>
        <w:tab/>
      </w:r>
      <w:r w:rsidR="00D06D88" w:rsidRPr="00DF6DAE">
        <w:rPr>
          <w:b/>
          <w:sz w:val="18"/>
          <w:szCs w:val="18"/>
        </w:rPr>
        <w:tab/>
      </w:r>
      <w:r w:rsidR="0016306C">
        <w:rPr>
          <w:b/>
          <w:sz w:val="18"/>
          <w:szCs w:val="18"/>
        </w:rPr>
        <w:t>Ship water transport information platform</w:t>
      </w:r>
      <w:r w:rsidR="00D06D88">
        <w:rPr>
          <w:b/>
          <w:sz w:val="18"/>
          <w:szCs w:val="18"/>
        </w:rPr>
        <w:tab/>
      </w:r>
      <w:r w:rsidR="00D06D88">
        <w:rPr>
          <w:b/>
          <w:sz w:val="18"/>
          <w:szCs w:val="18"/>
        </w:rPr>
        <w:tab/>
      </w:r>
      <w:r w:rsidR="0016306C">
        <w:rPr>
          <w:b/>
          <w:sz w:val="18"/>
          <w:szCs w:val="18"/>
        </w:rPr>
        <w:t>Special Technology Research Center</w:t>
      </w:r>
      <w:r w:rsidR="0016306C">
        <w:rPr>
          <w:rFonts w:hint="eastAsia"/>
          <w:b/>
          <w:sz w:val="18"/>
          <w:szCs w:val="18"/>
        </w:rPr>
        <w:tab/>
      </w:r>
      <w:r w:rsidR="00D06D88" w:rsidRPr="00DF6DAE">
        <w:rPr>
          <w:rFonts w:hint="eastAsia"/>
          <w:b/>
          <w:sz w:val="18"/>
          <w:szCs w:val="18"/>
        </w:rPr>
        <w:t>Designer</w:t>
      </w:r>
      <w:r w:rsidR="00D06D88">
        <w:rPr>
          <w:rFonts w:hint="eastAsia"/>
          <w:b/>
          <w:sz w:val="18"/>
          <w:szCs w:val="18"/>
        </w:rPr>
        <w:t xml:space="preserve"> &amp; </w:t>
      </w:r>
      <w:r w:rsidR="00D06D88" w:rsidRPr="00DF6DAE">
        <w:rPr>
          <w:rFonts w:hint="eastAsia"/>
          <w:b/>
          <w:sz w:val="18"/>
          <w:szCs w:val="18"/>
        </w:rPr>
        <w:t>D</w:t>
      </w:r>
      <w:r w:rsidR="00D06D88" w:rsidRPr="00DF6DAE">
        <w:rPr>
          <w:b/>
          <w:sz w:val="18"/>
          <w:szCs w:val="18"/>
        </w:rPr>
        <w:t>eveloper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6E74E3">
        <w:rPr>
          <w:i/>
          <w:sz w:val="18"/>
          <w:szCs w:val="18"/>
        </w:rPr>
        <w:t>Project Description</w:t>
      </w:r>
      <w:r w:rsidRPr="00DF6DAE">
        <w:rPr>
          <w:i/>
          <w:sz w:val="18"/>
          <w:szCs w:val="18"/>
        </w:rPr>
        <w:t>:</w:t>
      </w:r>
      <w:r w:rsidRPr="00DF6DAE">
        <w:rPr>
          <w:sz w:val="18"/>
          <w:szCs w:val="18"/>
        </w:rPr>
        <w:t xml:space="preserve"> </w:t>
      </w:r>
      <w:r w:rsidR="004C6140">
        <w:rPr>
          <w:sz w:val="18"/>
          <w:szCs w:val="18"/>
        </w:rPr>
        <w:t>Retrieve ship water information form different data sources, comprehensive arrangement, remove redundancy, and find the ship’s camouflage, which provides the main basis for the analysis of the upper layer</w:t>
      </w:r>
      <w:r w:rsidRPr="00DF6DAE">
        <w:rPr>
          <w:sz w:val="18"/>
          <w:szCs w:val="18"/>
        </w:rPr>
        <w:t>.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DF6DAE">
        <w:rPr>
          <w:rFonts w:hint="eastAsia"/>
          <w:i/>
          <w:sz w:val="18"/>
          <w:szCs w:val="18"/>
        </w:rPr>
        <w:t>Personal Responsibilities</w:t>
      </w:r>
      <w:r w:rsidRPr="00E154C1">
        <w:rPr>
          <w:i/>
          <w:sz w:val="18"/>
          <w:szCs w:val="18"/>
        </w:rPr>
        <w:t xml:space="preserve">: </w:t>
      </w:r>
      <w:r w:rsidR="009C67D6">
        <w:rPr>
          <w:sz w:val="18"/>
          <w:szCs w:val="18"/>
        </w:rPr>
        <w:t>Find out the main lines of the sea shipping, mining ships and common channel links, to reach the purpose of Channel Discovery and fleet identification</w:t>
      </w:r>
      <w:r w:rsidR="003E0AA8">
        <w:rPr>
          <w:sz w:val="18"/>
          <w:szCs w:val="18"/>
        </w:rPr>
        <w:t>.</w:t>
      </w:r>
    </w:p>
    <w:p w:rsidR="00D06D88" w:rsidRPr="00E154C1" w:rsidRDefault="00D06D88" w:rsidP="00D06D88">
      <w:pPr>
        <w:numPr>
          <w:ilvl w:val="0"/>
          <w:numId w:val="8"/>
        </w:numPr>
        <w:spacing w:line="260" w:lineRule="exact"/>
        <w:jc w:val="left"/>
        <w:rPr>
          <w:i/>
          <w:sz w:val="18"/>
          <w:szCs w:val="18"/>
        </w:rPr>
      </w:pPr>
      <w:r w:rsidRPr="00E154C1">
        <w:rPr>
          <w:i/>
          <w:sz w:val="18"/>
          <w:szCs w:val="18"/>
        </w:rPr>
        <w:t xml:space="preserve">Major </w:t>
      </w:r>
      <w:r>
        <w:rPr>
          <w:i/>
          <w:sz w:val="18"/>
          <w:szCs w:val="18"/>
        </w:rPr>
        <w:t>methods</w:t>
      </w:r>
      <w:r w:rsidRPr="00E154C1">
        <w:rPr>
          <w:i/>
          <w:sz w:val="18"/>
          <w:szCs w:val="18"/>
        </w:rPr>
        <w:t>:</w:t>
      </w:r>
    </w:p>
    <w:p w:rsidR="00D06D88" w:rsidRPr="00DF6DAE" w:rsidRDefault="003E0AA8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Extract ship feature from the unified ship database that has been integrated and cleaned, and extract the characteristics of the ship’s trajectory from the shipping data</w:t>
      </w:r>
      <w:r w:rsidR="00D06D88" w:rsidRPr="00DF6DAE">
        <w:rPr>
          <w:sz w:val="18"/>
          <w:szCs w:val="18"/>
        </w:rPr>
        <w:t>;</w:t>
      </w:r>
    </w:p>
    <w:p w:rsidR="003E0AA8" w:rsidRDefault="003E0AA8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Use hierarchical clustering algorithm to cluster, filter the trajectory data, adopt DBSCANN algorithm to cluster the data in each classification;</w:t>
      </w:r>
    </w:p>
    <w:p w:rsidR="00D06D88" w:rsidRPr="00DF6DAE" w:rsidRDefault="003E0AA8" w:rsidP="00D06D88">
      <w:pPr>
        <w:numPr>
          <w:ilvl w:val="1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Analysis of sub segment attribute and storage of clustering result</w:t>
      </w:r>
      <w:r w:rsidR="000416AA">
        <w:rPr>
          <w:sz w:val="18"/>
          <w:szCs w:val="18"/>
        </w:rPr>
        <w:t>.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DF6DAE">
        <w:rPr>
          <w:rFonts w:hint="eastAsia"/>
          <w:sz w:val="18"/>
          <w:szCs w:val="18"/>
        </w:rPr>
        <w:t>Result</w:t>
      </w:r>
      <w:r>
        <w:rPr>
          <w:rFonts w:hint="eastAsia"/>
          <w:sz w:val="18"/>
          <w:szCs w:val="18"/>
        </w:rPr>
        <w:t>s</w:t>
      </w:r>
      <w:r w:rsidRPr="00DF6DAE">
        <w:rPr>
          <w:sz w:val="18"/>
          <w:szCs w:val="18"/>
        </w:rPr>
        <w:t xml:space="preserve">: </w:t>
      </w:r>
      <w:r w:rsidR="000416AA">
        <w:rPr>
          <w:sz w:val="18"/>
          <w:szCs w:val="18"/>
        </w:rPr>
        <w:t>sub segment recognition accuracy</w:t>
      </w:r>
      <w:r w:rsidRPr="00DF6DAE">
        <w:rPr>
          <w:rFonts w:hint="eastAsia"/>
          <w:sz w:val="18"/>
          <w:szCs w:val="18"/>
        </w:rPr>
        <w:t>:</w:t>
      </w:r>
      <w:r w:rsidRPr="00DF6DAE">
        <w:rPr>
          <w:sz w:val="18"/>
          <w:szCs w:val="18"/>
        </w:rPr>
        <w:t xml:space="preserve"> 90%.</w:t>
      </w:r>
    </w:p>
    <w:p w:rsidR="00D06D88" w:rsidRPr="00DF6DAE" w:rsidRDefault="00D06D88" w:rsidP="00D06D88">
      <w:pPr>
        <w:spacing w:beforeLines="20" w:before="62" w:line="260" w:lineRule="exact"/>
        <w:rPr>
          <w:b/>
          <w:sz w:val="18"/>
          <w:szCs w:val="18"/>
        </w:rPr>
      </w:pPr>
      <w:r w:rsidRPr="00DF6DAE">
        <w:rPr>
          <w:b/>
          <w:sz w:val="18"/>
          <w:szCs w:val="18"/>
        </w:rPr>
        <w:t>Awards</w:t>
      </w:r>
    </w:p>
    <w:p w:rsidR="00D06D88" w:rsidRPr="00DF6DAE" w:rsidRDefault="00D06D88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 w:rsidRPr="00DF6DA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9CF45" id="直接连接符 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527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" o:allowoverlap="f" strokeweight="1.25pt"/>
            </w:pict>
          </mc:Fallback>
        </mc:AlternateContent>
      </w:r>
      <w:r w:rsidR="00665C7F">
        <w:rPr>
          <w:sz w:val="18"/>
          <w:szCs w:val="18"/>
        </w:rPr>
        <w:t>Excellent</w:t>
      </w:r>
      <w:r w:rsidRPr="00DF6DAE">
        <w:rPr>
          <w:sz w:val="18"/>
          <w:szCs w:val="18"/>
        </w:rPr>
        <w:t xml:space="preserve"> </w:t>
      </w:r>
      <w:r w:rsidRPr="00DF6DAE">
        <w:rPr>
          <w:rFonts w:hint="eastAsia"/>
          <w:sz w:val="18"/>
          <w:szCs w:val="18"/>
        </w:rPr>
        <w:t>Scholarship for Encouragement (</w:t>
      </w:r>
      <w:r w:rsidR="00665C7F">
        <w:rPr>
          <w:b/>
          <w:sz w:val="18"/>
          <w:szCs w:val="18"/>
        </w:rPr>
        <w:t>top 10</w:t>
      </w:r>
      <w:r w:rsidRPr="00DF6DAE">
        <w:rPr>
          <w:b/>
          <w:sz w:val="18"/>
          <w:szCs w:val="18"/>
        </w:rPr>
        <w:t>%</w:t>
      </w:r>
      <w:r w:rsidRPr="00DF6DAE">
        <w:rPr>
          <w:rFonts w:hint="eastAsia"/>
          <w:sz w:val="18"/>
          <w:szCs w:val="18"/>
        </w:rPr>
        <w:t>).</w:t>
      </w:r>
    </w:p>
    <w:p w:rsidR="00D06D88" w:rsidRPr="00DF6DAE" w:rsidRDefault="00665C7F" w:rsidP="00D06D88">
      <w:pPr>
        <w:numPr>
          <w:ilvl w:val="0"/>
          <w:numId w:val="8"/>
        </w:numPr>
        <w:spacing w:line="2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Bronze</w:t>
      </w:r>
      <w:r w:rsidR="00D06D88" w:rsidRPr="00DF6DA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Medal</w:t>
      </w:r>
      <w:r w:rsidR="00D06D88" w:rsidRPr="00DF6DAE">
        <w:rPr>
          <w:sz w:val="18"/>
          <w:szCs w:val="18"/>
        </w:rPr>
        <w:t xml:space="preserve"> </w:t>
      </w:r>
      <w:r w:rsidR="00D06D88" w:rsidRPr="00DF6DAE">
        <w:rPr>
          <w:rFonts w:hint="eastAsia"/>
          <w:sz w:val="18"/>
          <w:szCs w:val="18"/>
        </w:rPr>
        <w:t>at</w:t>
      </w:r>
      <w:r w:rsidR="00D06D88" w:rsidRPr="00DF6DA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Henan Province </w:t>
      </w:r>
      <w:r w:rsidR="00D06D88" w:rsidRPr="00DF6DAE">
        <w:rPr>
          <w:rFonts w:hint="eastAsia"/>
          <w:sz w:val="18"/>
          <w:szCs w:val="18"/>
        </w:rPr>
        <w:t>P</w:t>
      </w:r>
      <w:r w:rsidR="00D06D88" w:rsidRPr="00DF6DAE">
        <w:rPr>
          <w:sz w:val="18"/>
          <w:szCs w:val="18"/>
        </w:rPr>
        <w:t xml:space="preserve">rogramming </w:t>
      </w:r>
      <w:r w:rsidR="00D06D88" w:rsidRPr="00DF6DAE">
        <w:rPr>
          <w:rFonts w:hint="eastAsia"/>
          <w:sz w:val="18"/>
          <w:szCs w:val="18"/>
        </w:rPr>
        <w:t>C</w:t>
      </w:r>
      <w:r w:rsidR="00D06D88" w:rsidRPr="00DF6DAE">
        <w:rPr>
          <w:sz w:val="18"/>
          <w:szCs w:val="18"/>
        </w:rPr>
        <w:t>ontest</w:t>
      </w:r>
      <w:r>
        <w:rPr>
          <w:sz w:val="18"/>
          <w:szCs w:val="18"/>
        </w:rPr>
        <w:t xml:space="preserve"> </w:t>
      </w:r>
      <w:r w:rsidR="00D06D88" w:rsidRPr="00DF6DAE">
        <w:rPr>
          <w:rFonts w:hint="eastAsia"/>
          <w:sz w:val="18"/>
          <w:szCs w:val="18"/>
        </w:rPr>
        <w:t>.</w:t>
      </w:r>
    </w:p>
    <w:p w:rsidR="00D06D88" w:rsidRPr="00DF6DAE" w:rsidRDefault="00D06D88" w:rsidP="00D06D88">
      <w:pPr>
        <w:spacing w:beforeLines="20" w:before="62" w:line="260" w:lineRule="exact"/>
        <w:rPr>
          <w:b/>
          <w:sz w:val="18"/>
          <w:szCs w:val="18"/>
        </w:rPr>
      </w:pPr>
      <w:bookmarkStart w:id="1" w:name="OLE_LINK1"/>
      <w:bookmarkStart w:id="2" w:name="OLE_LINK2"/>
      <w:r w:rsidRPr="00DF6DAE">
        <w:rPr>
          <w:b/>
          <w:sz w:val="18"/>
          <w:szCs w:val="18"/>
        </w:rPr>
        <w:t>Personal skills</w:t>
      </w:r>
    </w:p>
    <w:p w:rsidR="00D06D88" w:rsidRPr="00DF6DAE" w:rsidRDefault="00D06D88" w:rsidP="00D06D88">
      <w:pPr>
        <w:spacing w:line="269" w:lineRule="auto"/>
        <w:rPr>
          <w:kern w:val="1"/>
          <w:sz w:val="18"/>
          <w:szCs w:val="18"/>
        </w:rPr>
      </w:pPr>
      <w:r w:rsidRPr="00DF6DAE">
        <w:rPr>
          <w:noProof/>
          <w:kern w:val="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54541CE4" wp14:editId="39E533BD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579B9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.6pt" to="529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" o:allowoverlap="f" strokeweight="1.25pt"/>
            </w:pict>
          </mc:Fallback>
        </mc:AlternateContent>
      </w:r>
      <w:r w:rsidRPr="00DF6DAE">
        <w:rPr>
          <w:rFonts w:ascii="Arial" w:hAnsi="Arial" w:cs="Arial"/>
          <w:kern w:val="1"/>
          <w:sz w:val="18"/>
          <w:szCs w:val="18"/>
        </w:rPr>
        <w:t>■</w:t>
      </w:r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 xml:space="preserve">Familiar with </w:t>
      </w:r>
      <w:r w:rsidR="004851BF">
        <w:rPr>
          <w:kern w:val="1"/>
          <w:sz w:val="18"/>
          <w:szCs w:val="18"/>
        </w:rPr>
        <w:t xml:space="preserve">Java, </w:t>
      </w:r>
      <w:r>
        <w:rPr>
          <w:kern w:val="1"/>
          <w:sz w:val="18"/>
          <w:szCs w:val="18"/>
        </w:rPr>
        <w:t xml:space="preserve">C/C++, </w:t>
      </w:r>
      <w:bookmarkStart w:id="3" w:name="OLE_LINK3"/>
      <w:bookmarkStart w:id="4" w:name="OLE_LINK4"/>
      <w:bookmarkEnd w:id="1"/>
      <w:bookmarkEnd w:id="2"/>
      <w:r w:rsidRPr="00DF6DAE">
        <w:rPr>
          <w:kern w:val="1"/>
          <w:sz w:val="18"/>
          <w:szCs w:val="18"/>
        </w:rPr>
        <w:t xml:space="preserve"> </w:t>
      </w:r>
      <w:r>
        <w:rPr>
          <w:rFonts w:hint="eastAsia"/>
          <w:kern w:val="1"/>
          <w:sz w:val="18"/>
          <w:szCs w:val="18"/>
        </w:rPr>
        <w:t>P</w:t>
      </w:r>
      <w:r w:rsidRPr="00DF6DAE">
        <w:rPr>
          <w:kern w:val="1"/>
          <w:sz w:val="18"/>
          <w:szCs w:val="18"/>
        </w:rPr>
        <w:t>ython</w:t>
      </w:r>
      <w:r w:rsidRPr="00DF6DAE">
        <w:rPr>
          <w:rFonts w:hint="eastAsia"/>
          <w:kern w:val="1"/>
          <w:sz w:val="18"/>
          <w:szCs w:val="18"/>
        </w:rPr>
        <w:tab/>
      </w:r>
      <w:r w:rsidRPr="00DF6DAE">
        <w:rPr>
          <w:rFonts w:hint="eastAsia"/>
          <w:kern w:val="1"/>
          <w:sz w:val="18"/>
          <w:szCs w:val="18"/>
        </w:rPr>
        <w:tab/>
      </w:r>
      <w:r w:rsidRPr="00DF6DAE">
        <w:rPr>
          <w:rFonts w:hint="eastAsia"/>
          <w:kern w:val="1"/>
          <w:sz w:val="18"/>
          <w:szCs w:val="18"/>
        </w:rPr>
        <w:tab/>
      </w:r>
      <w:r w:rsidRPr="00DF6DAE">
        <w:rPr>
          <w:rFonts w:ascii="Arial" w:hAnsi="Arial" w:cs="Arial"/>
          <w:kern w:val="1"/>
          <w:sz w:val="18"/>
          <w:szCs w:val="18"/>
        </w:rPr>
        <w:t>■</w:t>
      </w:r>
      <w:bookmarkEnd w:id="3"/>
      <w:bookmarkEnd w:id="4"/>
      <w:r>
        <w:rPr>
          <w:rFonts w:ascii="Arial" w:hAnsi="Arial" w:cs="Arial"/>
          <w:kern w:val="1"/>
          <w:sz w:val="18"/>
          <w:szCs w:val="18"/>
        </w:rPr>
        <w:t xml:space="preserve"> </w:t>
      </w:r>
      <w:r w:rsidRPr="00DF6DAE">
        <w:rPr>
          <w:kern w:val="1"/>
          <w:sz w:val="18"/>
          <w:szCs w:val="18"/>
        </w:rPr>
        <w:t>Familiar with basic machine learning theor</w:t>
      </w:r>
      <w:r w:rsidRPr="00DF6DAE">
        <w:rPr>
          <w:rFonts w:hint="eastAsia"/>
          <w:kern w:val="1"/>
          <w:sz w:val="18"/>
          <w:szCs w:val="18"/>
        </w:rPr>
        <w:t>y</w:t>
      </w:r>
      <w:r w:rsidRPr="00DF6DAE">
        <w:rPr>
          <w:kern w:val="1"/>
          <w:sz w:val="18"/>
          <w:szCs w:val="18"/>
        </w:rPr>
        <w:t xml:space="preserve"> and </w:t>
      </w:r>
      <w:r w:rsidRPr="00DF6DAE">
        <w:rPr>
          <w:rFonts w:hint="eastAsia"/>
          <w:kern w:val="1"/>
          <w:sz w:val="18"/>
          <w:szCs w:val="18"/>
        </w:rPr>
        <w:t>practice</w:t>
      </w:r>
    </w:p>
    <w:p w:rsidR="00D06D88" w:rsidRPr="00DF6DAE" w:rsidRDefault="00D06D88" w:rsidP="00D06D88">
      <w:pPr>
        <w:ind w:left="1676" w:hanging="1676"/>
        <w:jc w:val="left"/>
        <w:rPr>
          <w:kern w:val="0"/>
          <w:sz w:val="18"/>
          <w:szCs w:val="18"/>
        </w:rPr>
      </w:pPr>
      <w:r w:rsidRPr="00DF6DAE">
        <w:rPr>
          <w:rFonts w:ascii="Arial" w:hAnsi="Arial" w:cs="Arial"/>
          <w:kern w:val="1"/>
          <w:sz w:val="18"/>
          <w:szCs w:val="18"/>
        </w:rPr>
        <w:t>■</w:t>
      </w:r>
      <w:r>
        <w:rPr>
          <w:rFonts w:ascii="Arial" w:hAnsi="Arial" w:cs="Arial"/>
          <w:kern w:val="1"/>
          <w:sz w:val="18"/>
          <w:szCs w:val="18"/>
        </w:rPr>
        <w:t xml:space="preserve"> </w:t>
      </w:r>
      <w:r w:rsidRPr="00DF6DAE">
        <w:rPr>
          <w:kern w:val="1"/>
          <w:sz w:val="18"/>
          <w:szCs w:val="18"/>
        </w:rPr>
        <w:t>Familiar with data structure and algorithm</w:t>
      </w:r>
      <w:r w:rsidRPr="00DF6DAE">
        <w:rPr>
          <w:rFonts w:hint="eastAsia"/>
          <w:kern w:val="1"/>
          <w:sz w:val="18"/>
          <w:szCs w:val="18"/>
        </w:rPr>
        <w:tab/>
      </w:r>
      <w:r w:rsidRPr="00DF6DAE">
        <w:rPr>
          <w:rFonts w:hint="eastAsia"/>
          <w:kern w:val="1"/>
          <w:sz w:val="18"/>
          <w:szCs w:val="18"/>
        </w:rPr>
        <w:tab/>
      </w:r>
      <w:r w:rsidRPr="00DF6DAE">
        <w:rPr>
          <w:rFonts w:ascii="Arial" w:hAnsi="Arial" w:cs="Arial"/>
          <w:kern w:val="1"/>
          <w:sz w:val="18"/>
          <w:szCs w:val="18"/>
        </w:rPr>
        <w:t>■</w:t>
      </w:r>
      <w:r>
        <w:rPr>
          <w:rFonts w:ascii="Arial" w:hAnsi="Arial" w:cs="Arial"/>
          <w:kern w:val="1"/>
          <w:sz w:val="18"/>
          <w:szCs w:val="18"/>
        </w:rPr>
        <w:t xml:space="preserve"> </w:t>
      </w:r>
      <w:r>
        <w:rPr>
          <w:kern w:val="1"/>
          <w:sz w:val="18"/>
          <w:szCs w:val="18"/>
        </w:rPr>
        <w:t>Fa</w:t>
      </w:r>
      <w:r w:rsidRPr="00DF6DAE">
        <w:rPr>
          <w:kern w:val="1"/>
          <w:sz w:val="18"/>
          <w:szCs w:val="18"/>
        </w:rPr>
        <w:t>miliar with Hadoop and</w:t>
      </w:r>
      <w:r w:rsidR="004851BF">
        <w:rPr>
          <w:kern w:val="1"/>
          <w:sz w:val="18"/>
          <w:szCs w:val="18"/>
        </w:rPr>
        <w:t xml:space="preserve"> Storm</w:t>
      </w:r>
      <w:r w:rsidRPr="00DF6DAE">
        <w:rPr>
          <w:rFonts w:hint="eastAsia"/>
          <w:kern w:val="1"/>
          <w:sz w:val="18"/>
          <w:szCs w:val="18"/>
        </w:rPr>
        <w:t xml:space="preserve"> practice</w:t>
      </w:r>
      <w:r>
        <w:rPr>
          <w:kern w:val="1"/>
          <w:sz w:val="18"/>
          <w:szCs w:val="18"/>
        </w:rPr>
        <w:tab/>
      </w:r>
      <w:r w:rsidRPr="00DF6DAE">
        <w:rPr>
          <w:rFonts w:ascii="Arial" w:hAnsi="Arial" w:cs="Arial"/>
          <w:kern w:val="1"/>
          <w:sz w:val="18"/>
          <w:szCs w:val="18"/>
        </w:rPr>
        <w:t>■</w:t>
      </w:r>
      <w:r>
        <w:rPr>
          <w:rFonts w:ascii="Arial" w:hAnsi="Arial" w:cs="Arial"/>
          <w:kern w:val="1"/>
          <w:sz w:val="18"/>
          <w:szCs w:val="18"/>
        </w:rPr>
        <w:t xml:space="preserve"> </w:t>
      </w:r>
      <w:r w:rsidRPr="00DF6DAE">
        <w:rPr>
          <w:kern w:val="1"/>
          <w:sz w:val="18"/>
          <w:szCs w:val="18"/>
        </w:rPr>
        <w:t>English: CET-</w:t>
      </w:r>
      <w:r w:rsidRPr="00DF6DAE">
        <w:rPr>
          <w:rFonts w:hint="eastAsia"/>
          <w:kern w:val="1"/>
          <w:sz w:val="18"/>
          <w:szCs w:val="18"/>
        </w:rPr>
        <w:t>6</w:t>
      </w:r>
    </w:p>
    <w:p w:rsidR="006163C1" w:rsidRPr="00D06D88" w:rsidRDefault="00093994" w:rsidP="00D06D88"/>
    <w:sectPr w:rsidR="006163C1" w:rsidRPr="00D06D88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94" w:rsidRDefault="00093994">
      <w:r>
        <w:separator/>
      </w:r>
    </w:p>
  </w:endnote>
  <w:endnote w:type="continuationSeparator" w:id="0">
    <w:p w:rsidR="00093994" w:rsidRDefault="00093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94" w:rsidRDefault="00093994">
      <w:r>
        <w:separator/>
      </w:r>
    </w:p>
  </w:footnote>
  <w:footnote w:type="continuationSeparator" w:id="0">
    <w:p w:rsidR="00093994" w:rsidRDefault="00093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AC3" w:rsidRDefault="0009399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  <w:color w:val="auto"/>
      </w:rPr>
    </w:lvl>
    <w:lvl w:ilvl="1">
      <w:start w:val="1"/>
      <w:numFmt w:val="bullet"/>
      <w:lvlText w:val="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E5892"/>
    <w:multiLevelType w:val="multilevel"/>
    <w:tmpl w:val="420E5892"/>
    <w:lvl w:ilvl="0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5BB92C"/>
    <w:multiLevelType w:val="singleLevel"/>
    <w:tmpl w:val="565BB92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5BB9DE"/>
    <w:multiLevelType w:val="singleLevel"/>
    <w:tmpl w:val="565BB9D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749A0857"/>
    <w:multiLevelType w:val="multilevel"/>
    <w:tmpl w:val="00000000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411BF"/>
    <w:rsid w:val="000416AA"/>
    <w:rsid w:val="00053523"/>
    <w:rsid w:val="00093994"/>
    <w:rsid w:val="000B1A4D"/>
    <w:rsid w:val="000D1E98"/>
    <w:rsid w:val="0016306C"/>
    <w:rsid w:val="001B4BF6"/>
    <w:rsid w:val="00241D11"/>
    <w:rsid w:val="002A71BA"/>
    <w:rsid w:val="002B3D75"/>
    <w:rsid w:val="002C7A57"/>
    <w:rsid w:val="00306A09"/>
    <w:rsid w:val="00384BCE"/>
    <w:rsid w:val="003A532C"/>
    <w:rsid w:val="003D413B"/>
    <w:rsid w:val="003E0AA8"/>
    <w:rsid w:val="004306C4"/>
    <w:rsid w:val="004441A9"/>
    <w:rsid w:val="004851BF"/>
    <w:rsid w:val="004B4C27"/>
    <w:rsid w:val="004C6140"/>
    <w:rsid w:val="004C649A"/>
    <w:rsid w:val="0057252D"/>
    <w:rsid w:val="005963A1"/>
    <w:rsid w:val="005C3A82"/>
    <w:rsid w:val="006253D0"/>
    <w:rsid w:val="00665C7F"/>
    <w:rsid w:val="006D54A9"/>
    <w:rsid w:val="006E0E6E"/>
    <w:rsid w:val="007148F0"/>
    <w:rsid w:val="00754A86"/>
    <w:rsid w:val="00826606"/>
    <w:rsid w:val="00897583"/>
    <w:rsid w:val="008E3F46"/>
    <w:rsid w:val="00957F06"/>
    <w:rsid w:val="00970B4A"/>
    <w:rsid w:val="009966AD"/>
    <w:rsid w:val="009C36CA"/>
    <w:rsid w:val="009C67D6"/>
    <w:rsid w:val="00A13540"/>
    <w:rsid w:val="00A26068"/>
    <w:rsid w:val="00A84B1F"/>
    <w:rsid w:val="00A95E75"/>
    <w:rsid w:val="00AB59A1"/>
    <w:rsid w:val="00AF0473"/>
    <w:rsid w:val="00B21C23"/>
    <w:rsid w:val="00B65398"/>
    <w:rsid w:val="00B81297"/>
    <w:rsid w:val="00B901E2"/>
    <w:rsid w:val="00BE46B9"/>
    <w:rsid w:val="00BF010E"/>
    <w:rsid w:val="00C14F08"/>
    <w:rsid w:val="00C67F3C"/>
    <w:rsid w:val="00C76EC8"/>
    <w:rsid w:val="00CD5FBA"/>
    <w:rsid w:val="00D06D88"/>
    <w:rsid w:val="00DD5884"/>
    <w:rsid w:val="00E1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7BE56-AAA6-4B1B-8564-DC1F5DD5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27"/>
    <w:pPr>
      <w:widowControl w:val="0"/>
      <w:jc w:val="both"/>
    </w:pPr>
    <w:rPr>
      <w:rFonts w:ascii="Calibri" w:eastAsia="宋体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6D88"/>
    <w:rPr>
      <w:b/>
      <w:bCs/>
    </w:rPr>
  </w:style>
  <w:style w:type="character" w:styleId="a4">
    <w:name w:val="Hyperlink"/>
    <w:basedOn w:val="a0"/>
    <w:rsid w:val="00D06D88"/>
    <w:rPr>
      <w:color w:val="0000FF"/>
      <w:u w:val="single"/>
    </w:rPr>
  </w:style>
  <w:style w:type="paragraph" w:customStyle="1" w:styleId="1">
    <w:name w:val="列出段落1"/>
    <w:basedOn w:val="a"/>
    <w:rsid w:val="00D06D88"/>
    <w:pPr>
      <w:ind w:firstLineChars="200" w:firstLine="420"/>
    </w:pPr>
  </w:style>
  <w:style w:type="character" w:customStyle="1" w:styleId="Char">
    <w:name w:val="页眉 Char"/>
    <w:link w:val="a5"/>
    <w:rsid w:val="00D06D88"/>
    <w:rPr>
      <w:rFonts w:ascii="Times New Roman" w:hAnsi="Times New Roman"/>
      <w:sz w:val="18"/>
      <w:szCs w:val="18"/>
    </w:rPr>
  </w:style>
  <w:style w:type="paragraph" w:styleId="a5">
    <w:name w:val="header"/>
    <w:basedOn w:val="a"/>
    <w:link w:val="Char"/>
    <w:rsid w:val="00D06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D06D88"/>
    <w:rPr>
      <w:rFonts w:ascii="Calibri" w:eastAsia="宋体" w:hAnsi="Calibri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6140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nzhongrui@ict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fzrPC</dc:creator>
  <cp:keywords/>
  <dc:description/>
  <cp:lastModifiedBy>fzrPC</cp:lastModifiedBy>
  <cp:revision>54</cp:revision>
  <dcterms:created xsi:type="dcterms:W3CDTF">2015-12-22T12:25:00Z</dcterms:created>
  <dcterms:modified xsi:type="dcterms:W3CDTF">2016-02-16T07:49:00Z</dcterms:modified>
</cp:coreProperties>
</file>